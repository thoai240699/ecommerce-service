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7.0 -->
  <w:body>
    <w:p>
      <w:pPr>
        <w:pStyle w:val="Heading1"/>
        <w:rPr>
          <w:b w:val="0"/>
          <w:i w:val="0"/>
          <w:strike w:val="0"/>
        </w:rPr>
      </w:pPr>
      <w:r>
        <w:rPr>
          <w:b w:val="0"/>
          <w:i w:val="0"/>
          <w:strike w:val="0"/>
        </w:rPr>
        <w:t>Hướng dẫn Test API cho Hệ thống Ecommerce</w:t>
      </w:r>
    </w:p>
    <w:p>
      <w:pPr>
        <w:pStyle w:val="Heading2"/>
        <w:rPr>
          <w:b w:val="0"/>
          <w:i w:val="0"/>
          <w:strike w:val="0"/>
        </w:rPr>
      </w:pPr>
      <w:r>
        <w:rPr>
          <w:b w:val="0"/>
          <w:i w:val="0"/>
          <w:strike w:val="0"/>
        </w:rPr>
        <w:t>Tổng quan</w:t>
      </w:r>
    </w:p>
    <w:p>
      <w:pPr>
        <w:rPr>
          <w:b w:val="0"/>
          <w:i w:val="0"/>
          <w:strike w:val="0"/>
        </w:rPr>
      </w:pPr>
      <w:r>
        <w:rPr>
          <w:b w:val="0"/>
          <w:i w:val="0"/>
          <w:strike w:val="0"/>
        </w:rPr>
        <w:t>Thư mục này chứa các file JSON test cho tất cả API endpoints trong hệ thống ecommerce. Mỗi file tương ứng với một controller và chứa các test case chi tiết.</w:t>
      </w:r>
    </w:p>
    <w:p>
      <w:pPr>
        <w:pStyle w:val="Heading2"/>
        <w:rPr>
          <w:b w:val="0"/>
          <w:i w:val="0"/>
          <w:strike w:val="0"/>
        </w:rPr>
      </w:pPr>
      <w:r>
        <w:rPr>
          <w:b w:val="0"/>
          <w:i w:val="0"/>
          <w:strike w:val="0"/>
        </w:rPr>
        <w:t>Danh sách File Test</w:t>
      </w:r>
    </w:p>
    <w:p>
      <w:pPr>
        <w:pStyle w:val="Heading3"/>
        <w:rPr>
          <w:b w:val="0"/>
          <w:i w:val="0"/>
          <w:strike w:val="0"/>
        </w:rPr>
      </w:pPr>
      <w:r>
        <w:rPr>
          <w:b w:val="0"/>
          <w:i w:val="0"/>
          <w:strike w:val="0"/>
        </w:rPr>
        <w:t>1. Authentication API Tests</w:t>
      </w:r>
    </w:p>
    <w:p>
      <w:pPr>
        <w:rPr>
          <w:rStyle w:val="DefaultParagraphFont"/>
          <w:b w:val="0"/>
          <w:i w:val="0"/>
          <w:strike w:val="0"/>
        </w:rPr>
      </w:pPr>
      <w:r>
        <w:rPr>
          <w:b/>
          <w:i w:val="0"/>
          <w:strike w:val="0"/>
        </w:rPr>
        <w:t>File:</w:t>
      </w:r>
      <w:r>
        <w:rPr>
          <w:b w:val="0"/>
          <w:i w:val="0"/>
          <w:strike w:val="0"/>
        </w:rPr>
        <w:t xml:space="preserve"> </w:t>
      </w:r>
      <w:r>
        <w:rPr>
          <w:rStyle w:val="InlineCode"/>
          <w:b w:val="0"/>
          <w:i w:val="0"/>
          <w:strike w:val="0"/>
        </w:rPr>
        <w:t>authentication-api-tests.json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xác thực người dùng</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/auth/token</w:t>
      </w:r>
      <w:r>
        <w:rPr>
          <w:rStyle w:val="DefaultParagraphFont"/>
          <w:b w:val="0"/>
          <w:i w:val="0"/>
          <w:strike w:val="0"/>
        </w:rPr>
        <w:t xml:space="preserve"> - Đăng nhập</w:t>
      </w:r>
    </w:p>
    <w:p>
      <w:pPr>
        <w:numPr>
          <w:ilvl w:val="0"/>
          <w:numId w:val="1"/>
        </w:numPr>
        <w:rPr>
          <w:rStyle w:val="DefaultParagraphFont"/>
          <w:b w:val="0"/>
          <w:i w:val="0"/>
          <w:strike w:val="0"/>
        </w:rPr>
      </w:pPr>
      <w:r>
        <w:rPr>
          <w:rStyle w:val="InlineCode"/>
          <w:b w:val="0"/>
          <w:i w:val="0"/>
          <w:strike w:val="0"/>
        </w:rPr>
        <w:t>POST /auth/introspect</w:t>
      </w:r>
      <w:r>
        <w:rPr>
          <w:rStyle w:val="DefaultParagraphFont"/>
          <w:b w:val="0"/>
          <w:i w:val="0"/>
          <w:strike w:val="0"/>
        </w:rPr>
        <w:t xml:space="preserve"> - Kiểm tra token</w:t>
      </w:r>
    </w:p>
    <w:p>
      <w:pPr>
        <w:numPr>
          <w:ilvl w:val="0"/>
          <w:numId w:val="1"/>
        </w:numPr>
        <w:rPr>
          <w:rStyle w:val="DefaultParagraphFont"/>
          <w:b w:val="0"/>
          <w:i w:val="0"/>
          <w:strike w:val="0"/>
        </w:rPr>
      </w:pPr>
      <w:r>
        <w:rPr>
          <w:rStyle w:val="InlineCode"/>
          <w:b w:val="0"/>
          <w:i w:val="0"/>
          <w:strike w:val="0"/>
        </w:rPr>
        <w:t>POST /auth/logout</w:t>
      </w:r>
      <w:r>
        <w:rPr>
          <w:rStyle w:val="DefaultParagraphFont"/>
          <w:b w:val="0"/>
          <w:i w:val="0"/>
          <w:strike w:val="0"/>
        </w:rPr>
        <w:t xml:space="preserve"> - Đăng xuất</w:t>
      </w:r>
    </w:p>
    <w:p>
      <w:pPr>
        <w:pStyle w:val="Heading3"/>
        <w:rPr>
          <w:rStyle w:val="DefaultParagraphFont"/>
          <w:b w:val="0"/>
          <w:i w:val="0"/>
          <w:strike w:val="0"/>
        </w:rPr>
      </w:pPr>
      <w:r>
        <w:rPr>
          <w:rStyle w:val="DefaultParagraphFont"/>
          <w:b w:val="0"/>
          <w:i w:val="0"/>
          <w:strike w:val="0"/>
        </w:rPr>
        <w:t>2. User API Tests</w:t>
      </w:r>
    </w:p>
    <w:p>
      <w:pPr>
        <w:rPr>
          <w:rStyle w:val="DefaultParagraphFont"/>
          <w:b w:val="0"/>
          <w:i w:val="0"/>
          <w:strike w:val="0"/>
        </w:rPr>
      </w:pPr>
      <w:r>
        <w:rPr>
          <w:rStyle w:val="DefaultParagraphFont"/>
          <w:b/>
          <w:i w:val="0"/>
          <w:strike w:val="0"/>
        </w:rPr>
        <w:t>File:</w:t>
      </w:r>
      <w:r>
        <w:rPr>
          <w:rStyle w:val="DefaultParagraphFont"/>
          <w:b w:val="0"/>
          <w:i w:val="0"/>
          <w:strike w:val="0"/>
        </w:rPr>
        <w:t xml:space="preserve"> </w:t>
      </w:r>
      <w:r>
        <w:rPr>
          <w:rStyle w:val="InlineCode"/>
          <w:b w:val="0"/>
          <w:i w:val="0"/>
          <w:strike w:val="0"/>
        </w:rPr>
        <w:t>user-api-tests.json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quản lý người dùng</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/users</w:t>
      </w:r>
      <w:r>
        <w:rPr>
          <w:rStyle w:val="DefaultParagraphFont"/>
          <w:b w:val="0"/>
          <w:i w:val="0"/>
          <w:strike w:val="0"/>
        </w:rPr>
        <w:t xml:space="preserve"> - Tạo người dùng</w:t>
      </w:r>
    </w:p>
    <w:p>
      <w:pPr>
        <w:numPr>
          <w:ilvl w:val="0"/>
          <w:numId w:val="1"/>
        </w:numPr>
        <w:rPr>
          <w:rStyle w:val="DefaultParagraphFont"/>
          <w:b w:val="0"/>
          <w:i w:val="0"/>
          <w:strike w:val="0"/>
        </w:rPr>
      </w:pPr>
      <w:r>
        <w:rPr>
          <w:rStyle w:val="InlineCode"/>
          <w:b w:val="0"/>
          <w:i w:val="0"/>
          <w:strike w:val="0"/>
        </w:rPr>
        <w:t>GET /users</w:t>
      </w:r>
      <w:r>
        <w:rPr>
          <w:rStyle w:val="DefaultParagraphFont"/>
          <w:b w:val="0"/>
          <w:i w:val="0"/>
          <w:strike w:val="0"/>
        </w:rPr>
        <w:t xml:space="preserve"> - Lấy danh sách người dùng</w:t>
      </w:r>
    </w:p>
    <w:p>
      <w:pPr>
        <w:numPr>
          <w:ilvl w:val="0"/>
          <w:numId w:val="1"/>
        </w:numPr>
        <w:rPr>
          <w:rStyle w:val="DefaultParagraphFont"/>
          <w:b w:val="0"/>
          <w:i w:val="0"/>
          <w:strike w:val="0"/>
        </w:rPr>
      </w:pPr>
      <w:r>
        <w:rPr>
          <w:rStyle w:val="InlineCode"/>
          <w:b w:val="0"/>
          <w:i w:val="0"/>
          <w:strike w:val="0"/>
        </w:rPr>
        <w:t>GET /users/{userId}</w:t>
      </w:r>
      <w:r>
        <w:rPr>
          <w:rStyle w:val="DefaultParagraphFont"/>
          <w:b w:val="0"/>
          <w:i w:val="0"/>
          <w:strike w:val="0"/>
        </w:rPr>
        <w:t xml:space="preserve"> - Lấy thông tin người dùng theo ID</w:t>
      </w:r>
    </w:p>
    <w:p>
      <w:pPr>
        <w:numPr>
          <w:ilvl w:val="0"/>
          <w:numId w:val="1"/>
        </w:numPr>
        <w:rPr>
          <w:rStyle w:val="DefaultParagraphFont"/>
          <w:b w:val="0"/>
          <w:i w:val="0"/>
          <w:strike w:val="0"/>
        </w:rPr>
      </w:pPr>
      <w:r>
        <w:rPr>
          <w:rStyle w:val="InlineCode"/>
          <w:b w:val="0"/>
          <w:i w:val="0"/>
          <w:strike w:val="0"/>
        </w:rPr>
        <w:t>GET /users/myInfo</w:t>
      </w:r>
      <w:r>
        <w:rPr>
          <w:rStyle w:val="DefaultParagraphFont"/>
          <w:b w:val="0"/>
          <w:i w:val="0"/>
          <w:strike w:val="0"/>
        </w:rPr>
        <w:t xml:space="preserve"> - Lấy thông tin cá nhân</w:t>
      </w:r>
    </w:p>
    <w:p>
      <w:pPr>
        <w:numPr>
          <w:ilvl w:val="0"/>
          <w:numId w:val="1"/>
        </w:numPr>
        <w:rPr>
          <w:rStyle w:val="DefaultParagraphFont"/>
          <w:b w:val="0"/>
          <w:i w:val="0"/>
          <w:strike w:val="0"/>
        </w:rPr>
      </w:pPr>
      <w:r>
        <w:rPr>
          <w:rStyle w:val="InlineCode"/>
          <w:b w:val="0"/>
          <w:i w:val="0"/>
          <w:strike w:val="0"/>
        </w:rPr>
        <w:t>PUT /users/{userId}</w:t>
      </w:r>
      <w:r>
        <w:rPr>
          <w:rStyle w:val="DefaultParagraphFont"/>
          <w:b w:val="0"/>
          <w:i w:val="0"/>
          <w:strike w:val="0"/>
        </w:rPr>
        <w:t xml:space="preserve"> - Cập nhật người dùng</w:t>
      </w:r>
    </w:p>
    <w:p>
      <w:pPr>
        <w:numPr>
          <w:ilvl w:val="0"/>
          <w:numId w:val="1"/>
        </w:numPr>
        <w:rPr>
          <w:rStyle w:val="DefaultParagraphFont"/>
          <w:b w:val="0"/>
          <w:i w:val="0"/>
          <w:strike w:val="0"/>
        </w:rPr>
      </w:pPr>
      <w:r>
        <w:rPr>
          <w:rStyle w:val="InlineCode"/>
          <w:b w:val="0"/>
          <w:i w:val="0"/>
          <w:strike w:val="0"/>
        </w:rPr>
        <w:t>DELETE /users/{userId}</w:t>
      </w:r>
      <w:r>
        <w:rPr>
          <w:rStyle w:val="DefaultParagraphFont"/>
          <w:b w:val="0"/>
          <w:i w:val="0"/>
          <w:strike w:val="0"/>
        </w:rPr>
        <w:t xml:space="preserve"> - Xóa người dùng</w:t>
      </w:r>
    </w:p>
    <w:p>
      <w:pPr>
        <w:pStyle w:val="Heading3"/>
        <w:rPr>
          <w:rStyle w:val="DefaultParagraphFont"/>
          <w:b w:val="0"/>
          <w:i w:val="0"/>
          <w:strike w:val="0"/>
        </w:rPr>
      </w:pPr>
      <w:r>
        <w:rPr>
          <w:rStyle w:val="DefaultParagraphFont"/>
          <w:b w:val="0"/>
          <w:i w:val="0"/>
          <w:strike w:val="0"/>
        </w:rPr>
        <w:t>3. Permission API Tests</w:t>
      </w:r>
    </w:p>
    <w:p>
      <w:pPr>
        <w:rPr>
          <w:rStyle w:val="DefaultParagraphFont"/>
          <w:b w:val="0"/>
          <w:i w:val="0"/>
          <w:strike w:val="0"/>
        </w:rPr>
      </w:pPr>
      <w:r>
        <w:rPr>
          <w:rStyle w:val="DefaultParagraphFont"/>
          <w:b/>
          <w:i w:val="0"/>
          <w:strike w:val="0"/>
        </w:rPr>
        <w:t>File:</w:t>
      </w:r>
      <w:r>
        <w:rPr>
          <w:rStyle w:val="DefaultParagraphFont"/>
          <w:b w:val="0"/>
          <w:i w:val="0"/>
          <w:strike w:val="0"/>
        </w:rPr>
        <w:t xml:space="preserve"> </w:t>
      </w:r>
      <w:r>
        <w:rPr>
          <w:rStyle w:val="InlineCode"/>
          <w:b w:val="0"/>
          <w:i w:val="0"/>
          <w:strike w:val="0"/>
        </w:rPr>
        <w:t>permission-api-tests.json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quản lý quyền hạn</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/permissions</w:t>
      </w:r>
      <w:r>
        <w:rPr>
          <w:rStyle w:val="DefaultParagraphFont"/>
          <w:b w:val="0"/>
          <w:i w:val="0"/>
          <w:strike w:val="0"/>
        </w:rPr>
        <w:t xml:space="preserve"> - Tạo quyền hạn</w:t>
      </w:r>
    </w:p>
    <w:p>
      <w:pPr>
        <w:numPr>
          <w:ilvl w:val="0"/>
          <w:numId w:val="1"/>
        </w:numPr>
        <w:rPr>
          <w:rStyle w:val="DefaultParagraphFont"/>
          <w:b w:val="0"/>
          <w:i w:val="0"/>
          <w:strike w:val="0"/>
        </w:rPr>
      </w:pPr>
      <w:r>
        <w:rPr>
          <w:rStyle w:val="InlineCode"/>
          <w:b w:val="0"/>
          <w:i w:val="0"/>
          <w:strike w:val="0"/>
        </w:rPr>
        <w:t>GET /permissions</w:t>
      </w:r>
      <w:r>
        <w:rPr>
          <w:rStyle w:val="DefaultParagraphFont"/>
          <w:b w:val="0"/>
          <w:i w:val="0"/>
          <w:strike w:val="0"/>
        </w:rPr>
        <w:t xml:space="preserve"> - Lấy danh sách quyền hạn</w:t>
      </w:r>
    </w:p>
    <w:p>
      <w:pPr>
        <w:numPr>
          <w:ilvl w:val="0"/>
          <w:numId w:val="1"/>
        </w:numPr>
        <w:rPr>
          <w:rStyle w:val="DefaultParagraphFont"/>
          <w:b w:val="0"/>
          <w:i w:val="0"/>
          <w:strike w:val="0"/>
        </w:rPr>
      </w:pPr>
      <w:r>
        <w:rPr>
          <w:rStyle w:val="InlineCode"/>
          <w:b w:val="0"/>
          <w:i w:val="0"/>
          <w:strike w:val="0"/>
        </w:rPr>
        <w:t>DELETE /permissions/{permission}</w:t>
      </w:r>
      <w:r>
        <w:rPr>
          <w:rStyle w:val="DefaultParagraphFont"/>
          <w:b w:val="0"/>
          <w:i w:val="0"/>
          <w:strike w:val="0"/>
        </w:rPr>
        <w:t xml:space="preserve"> - Xóa quyền hạn</w:t>
      </w:r>
    </w:p>
    <w:p>
      <w:pPr>
        <w:pStyle w:val="Heading3"/>
        <w:rPr>
          <w:rStyle w:val="DefaultParagraphFont"/>
          <w:b w:val="0"/>
          <w:i w:val="0"/>
          <w:strike w:val="0"/>
        </w:rPr>
      </w:pPr>
      <w:r>
        <w:rPr>
          <w:rStyle w:val="DefaultParagraphFont"/>
          <w:b w:val="0"/>
          <w:i w:val="0"/>
          <w:strike w:val="0"/>
        </w:rPr>
        <w:t>4. Role API Tests</w:t>
      </w:r>
    </w:p>
    <w:p>
      <w:pPr>
        <w:rPr>
          <w:rStyle w:val="DefaultParagraphFont"/>
          <w:b w:val="0"/>
          <w:i w:val="0"/>
          <w:strike w:val="0"/>
        </w:rPr>
      </w:pPr>
      <w:r>
        <w:rPr>
          <w:rStyle w:val="DefaultParagraphFont"/>
          <w:b/>
          <w:i w:val="0"/>
          <w:strike w:val="0"/>
        </w:rPr>
        <w:t>File:</w:t>
      </w:r>
      <w:r>
        <w:rPr>
          <w:rStyle w:val="DefaultParagraphFont"/>
          <w:b w:val="0"/>
          <w:i w:val="0"/>
          <w:strike w:val="0"/>
        </w:rPr>
        <w:t xml:space="preserve"> </w:t>
      </w:r>
      <w:r>
        <w:rPr>
          <w:rStyle w:val="InlineCode"/>
          <w:b w:val="0"/>
          <w:i w:val="0"/>
          <w:strike w:val="0"/>
        </w:rPr>
        <w:t>role-api-tests.json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quản lý vai trò</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/roles</w:t>
      </w:r>
      <w:r>
        <w:rPr>
          <w:rStyle w:val="DefaultParagraphFont"/>
          <w:b w:val="0"/>
          <w:i w:val="0"/>
          <w:strike w:val="0"/>
        </w:rPr>
        <w:t xml:space="preserve"> - Tạo vai trò</w:t>
      </w:r>
    </w:p>
    <w:p>
      <w:pPr>
        <w:numPr>
          <w:ilvl w:val="0"/>
          <w:numId w:val="1"/>
        </w:numPr>
        <w:rPr>
          <w:rStyle w:val="DefaultParagraphFont"/>
          <w:b w:val="0"/>
          <w:i w:val="0"/>
          <w:strike w:val="0"/>
        </w:rPr>
      </w:pPr>
      <w:r>
        <w:rPr>
          <w:rStyle w:val="InlineCode"/>
          <w:b w:val="0"/>
          <w:i w:val="0"/>
          <w:strike w:val="0"/>
        </w:rPr>
        <w:t>GET /roles</w:t>
      </w:r>
      <w:r>
        <w:rPr>
          <w:rStyle w:val="DefaultParagraphFont"/>
          <w:b w:val="0"/>
          <w:i w:val="0"/>
          <w:strike w:val="0"/>
        </w:rPr>
        <w:t xml:space="preserve"> - Lấy danh sách vai trò</w:t>
      </w:r>
    </w:p>
    <w:p>
      <w:pPr>
        <w:numPr>
          <w:ilvl w:val="0"/>
          <w:numId w:val="1"/>
        </w:numPr>
        <w:rPr>
          <w:rStyle w:val="DefaultParagraphFont"/>
          <w:b w:val="0"/>
          <w:i w:val="0"/>
          <w:strike w:val="0"/>
        </w:rPr>
      </w:pPr>
      <w:r>
        <w:rPr>
          <w:rStyle w:val="InlineCode"/>
          <w:b w:val="0"/>
          <w:i w:val="0"/>
          <w:strike w:val="0"/>
        </w:rPr>
        <w:t>PUT /roles/{roleName}</w:t>
      </w:r>
      <w:r>
        <w:rPr>
          <w:rStyle w:val="DefaultParagraphFont"/>
          <w:b w:val="0"/>
          <w:i w:val="0"/>
          <w:strike w:val="0"/>
        </w:rPr>
        <w:t xml:space="preserve"> - Cập nhật vai trò</w:t>
      </w:r>
    </w:p>
    <w:p>
      <w:pPr>
        <w:numPr>
          <w:ilvl w:val="0"/>
          <w:numId w:val="1"/>
        </w:numPr>
        <w:rPr>
          <w:rStyle w:val="DefaultParagraphFont"/>
          <w:b w:val="0"/>
          <w:i w:val="0"/>
          <w:strike w:val="0"/>
        </w:rPr>
      </w:pPr>
      <w:r>
        <w:rPr>
          <w:rStyle w:val="InlineCode"/>
          <w:b w:val="0"/>
          <w:i w:val="0"/>
          <w:strike w:val="0"/>
        </w:rPr>
        <w:t>DELETE /roles/{role}</w:t>
      </w:r>
      <w:r>
        <w:rPr>
          <w:rStyle w:val="DefaultParagraphFont"/>
          <w:b w:val="0"/>
          <w:i w:val="0"/>
          <w:strike w:val="0"/>
        </w:rPr>
        <w:t xml:space="preserve"> - Xóa vai trò</w:t>
      </w:r>
    </w:p>
    <w:p>
      <w:pPr>
        <w:pStyle w:val="Heading3"/>
        <w:rPr>
          <w:rStyle w:val="DefaultParagraphFont"/>
          <w:b w:val="0"/>
          <w:i w:val="0"/>
          <w:strike w:val="0"/>
        </w:rPr>
      </w:pPr>
      <w:r>
        <w:rPr>
          <w:rStyle w:val="DefaultParagraphFont"/>
          <w:b w:val="0"/>
          <w:i w:val="0"/>
          <w:strike w:val="0"/>
        </w:rPr>
        <w:t>5. Address API Tests</w:t>
      </w:r>
    </w:p>
    <w:p>
      <w:pPr>
        <w:rPr>
          <w:rStyle w:val="DefaultParagraphFont"/>
          <w:b w:val="0"/>
          <w:i w:val="0"/>
          <w:strike w:val="0"/>
        </w:rPr>
      </w:pPr>
      <w:r>
        <w:rPr>
          <w:rStyle w:val="DefaultParagraphFont"/>
          <w:b/>
          <w:i w:val="0"/>
          <w:strike w:val="0"/>
        </w:rPr>
        <w:t>File:</w:t>
      </w:r>
      <w:r>
        <w:rPr>
          <w:rStyle w:val="DefaultParagraphFont"/>
          <w:b w:val="0"/>
          <w:i w:val="0"/>
          <w:strike w:val="0"/>
        </w:rPr>
        <w:t xml:space="preserve"> </w:t>
      </w:r>
      <w:r>
        <w:rPr>
          <w:rStyle w:val="InlineCode"/>
          <w:b w:val="0"/>
          <w:i w:val="0"/>
          <w:strike w:val="0"/>
        </w:rPr>
        <w:t>address-api-tests.json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quản lý địa chỉ</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/addresses</w:t>
      </w:r>
      <w:r>
        <w:rPr>
          <w:rStyle w:val="DefaultParagraphFont"/>
          <w:b w:val="0"/>
          <w:i w:val="0"/>
          <w:strike w:val="0"/>
        </w:rPr>
        <w:t xml:space="preserve"> - Tạo địa chỉ</w:t>
      </w:r>
    </w:p>
    <w:p>
      <w:pPr>
        <w:numPr>
          <w:ilvl w:val="0"/>
          <w:numId w:val="1"/>
        </w:numPr>
        <w:rPr>
          <w:rStyle w:val="DefaultParagraphFont"/>
          <w:b w:val="0"/>
          <w:i w:val="0"/>
          <w:strike w:val="0"/>
        </w:rPr>
      </w:pPr>
      <w:r>
        <w:rPr>
          <w:rStyle w:val="InlineCode"/>
          <w:b w:val="0"/>
          <w:i w:val="0"/>
          <w:strike w:val="0"/>
        </w:rPr>
        <w:t>GET /addresses</w:t>
      </w:r>
      <w:r>
        <w:rPr>
          <w:rStyle w:val="DefaultParagraphFont"/>
          <w:b w:val="0"/>
          <w:i w:val="0"/>
          <w:strike w:val="0"/>
        </w:rPr>
        <w:t xml:space="preserve"> - Lấy tất cả địa chỉ</w:t>
      </w:r>
    </w:p>
    <w:p>
      <w:pPr>
        <w:numPr>
          <w:ilvl w:val="0"/>
          <w:numId w:val="1"/>
        </w:numPr>
        <w:rPr>
          <w:rStyle w:val="DefaultParagraphFont"/>
          <w:b w:val="0"/>
          <w:i w:val="0"/>
          <w:strike w:val="0"/>
        </w:rPr>
      </w:pPr>
      <w:r>
        <w:rPr>
          <w:rStyle w:val="InlineCode"/>
          <w:b w:val="0"/>
          <w:i w:val="0"/>
          <w:strike w:val="0"/>
        </w:rPr>
        <w:t>GET /addresses/{userId}</w:t>
      </w:r>
      <w:r>
        <w:rPr>
          <w:rStyle w:val="DefaultParagraphFont"/>
          <w:b w:val="0"/>
          <w:i w:val="0"/>
          <w:strike w:val="0"/>
        </w:rPr>
        <w:t xml:space="preserve"> - Lấy địa chỉ theo userId</w:t>
      </w:r>
    </w:p>
    <w:p>
      <w:pPr>
        <w:numPr>
          <w:ilvl w:val="0"/>
          <w:numId w:val="1"/>
        </w:numPr>
        <w:rPr>
          <w:rStyle w:val="DefaultParagraphFont"/>
          <w:b w:val="0"/>
          <w:i w:val="0"/>
          <w:strike w:val="0"/>
        </w:rPr>
      </w:pPr>
      <w:r>
        <w:rPr>
          <w:rStyle w:val="InlineCode"/>
          <w:b w:val="0"/>
          <w:i w:val="0"/>
          <w:strike w:val="0"/>
        </w:rPr>
        <w:t>GET /addresses/myAddresses</w:t>
      </w:r>
      <w:r>
        <w:rPr>
          <w:rStyle w:val="DefaultParagraphFont"/>
          <w:b w:val="0"/>
          <w:i w:val="0"/>
          <w:strike w:val="0"/>
        </w:rPr>
        <w:t xml:space="preserve"> - Lấy địa chỉ của chính mình</w:t>
      </w:r>
    </w:p>
    <w:p>
      <w:pPr>
        <w:numPr>
          <w:ilvl w:val="0"/>
          <w:numId w:val="1"/>
        </w:numPr>
        <w:rPr>
          <w:rStyle w:val="DefaultParagraphFont"/>
          <w:b w:val="0"/>
          <w:i w:val="0"/>
          <w:strike w:val="0"/>
        </w:rPr>
      </w:pPr>
      <w:r>
        <w:rPr>
          <w:rStyle w:val="InlineCode"/>
          <w:b w:val="0"/>
          <w:i w:val="0"/>
          <w:strike w:val="0"/>
        </w:rPr>
        <w:t>PUT /addresses/{addressId}</w:t>
      </w:r>
      <w:r>
        <w:rPr>
          <w:rStyle w:val="DefaultParagraphFont"/>
          <w:b w:val="0"/>
          <w:i w:val="0"/>
          <w:strike w:val="0"/>
        </w:rPr>
        <w:t xml:space="preserve"> - Cập nhật địa chỉ</w:t>
      </w:r>
    </w:p>
    <w:p>
      <w:pPr>
        <w:numPr>
          <w:ilvl w:val="0"/>
          <w:numId w:val="1"/>
        </w:numPr>
        <w:rPr>
          <w:rStyle w:val="DefaultParagraphFont"/>
          <w:b w:val="0"/>
          <w:i w:val="0"/>
          <w:strike w:val="0"/>
        </w:rPr>
      </w:pPr>
      <w:r>
        <w:rPr>
          <w:rStyle w:val="InlineCode"/>
          <w:b w:val="0"/>
          <w:i w:val="0"/>
          <w:strike w:val="0"/>
        </w:rPr>
        <w:t>DELETE /addresses/{addressId}</w:t>
      </w:r>
      <w:r>
        <w:rPr>
          <w:rStyle w:val="DefaultParagraphFont"/>
          <w:b w:val="0"/>
          <w:i w:val="0"/>
          <w:strike w:val="0"/>
        </w:rPr>
        <w:t xml:space="preserve"> - Xóa địa chỉ</w:t>
      </w:r>
    </w:p>
    <w:p>
      <w:pPr>
        <w:pStyle w:val="Heading3"/>
        <w:rPr>
          <w:rStyle w:val="DefaultParagraphFont"/>
          <w:b w:val="0"/>
          <w:i w:val="0"/>
          <w:strike w:val="0"/>
        </w:rPr>
      </w:pPr>
      <w:r>
        <w:rPr>
          <w:rStyle w:val="DefaultParagraphFont"/>
          <w:b w:val="0"/>
          <w:i w:val="0"/>
          <w:strike w:val="0"/>
        </w:rPr>
        <w:t>6. Order API Tests</w:t>
      </w:r>
    </w:p>
    <w:p>
      <w:pPr>
        <w:rPr>
          <w:rStyle w:val="DefaultParagraphFont"/>
          <w:b w:val="0"/>
          <w:i w:val="0"/>
          <w:strike w:val="0"/>
        </w:rPr>
      </w:pPr>
      <w:r>
        <w:rPr>
          <w:rStyle w:val="DefaultParagraphFont"/>
          <w:b/>
          <w:i w:val="0"/>
          <w:strike w:val="0"/>
        </w:rPr>
        <w:t>File:</w:t>
      </w:r>
      <w:r>
        <w:rPr>
          <w:rStyle w:val="DefaultParagraphFont"/>
          <w:b w:val="0"/>
          <w:i w:val="0"/>
          <w:strike w:val="0"/>
        </w:rPr>
        <w:t xml:space="preserve"> </w:t>
      </w:r>
      <w:r>
        <w:rPr>
          <w:rStyle w:val="InlineCode"/>
          <w:b w:val="0"/>
          <w:i w:val="0"/>
          <w:strike w:val="0"/>
        </w:rPr>
        <w:t>order-api-tests.json</w:t>
      </w:r>
      <w:r>
        <w:rPr>
          <w:rStyle w:val="DefaultParagraphFont"/>
          <w:b w:val="0"/>
          <w:i w:val="0"/>
          <w:strike w:val="0"/>
        </w:rPr>
        <w:br/>
      </w:r>
      <w:r>
        <w:rPr>
          <w:rStyle w:val="DefaultParagraphFont"/>
          <w:b/>
          <w:i w:val="0"/>
          <w:strike w:val="0"/>
        </w:rPr>
        <w:t>Mô tả:</w:t>
      </w:r>
      <w:r>
        <w:rPr>
          <w:rStyle w:val="DefaultParagraphFont"/>
          <w:b w:val="0"/>
          <w:i w:val="0"/>
          <w:strike w:val="0"/>
        </w:rPr>
        <w:t xml:space="preserve"> Test cases cho quản lý đơn hàng</w:t>
        <w:br/>
      </w:r>
      <w:r>
        <w:rPr>
          <w:rStyle w:val="DefaultParagraphFont"/>
          <w:b/>
          <w:i w:val="0"/>
          <w:strike w:val="0"/>
        </w:rPr>
        <w:t>Endpoints:</w:t>
      </w:r>
    </w:p>
    <w:p>
      <w:pPr>
        <w:numPr>
          <w:ilvl w:val="0"/>
          <w:numId w:val="1"/>
        </w:numPr>
        <w:rPr>
          <w:rStyle w:val="DefaultParagraphFont"/>
          <w:b w:val="0"/>
          <w:i w:val="0"/>
          <w:strike w:val="0"/>
        </w:rPr>
      </w:pPr>
      <w:r>
        <w:rPr>
          <w:rStyle w:val="InlineCode"/>
          <w:b w:val="0"/>
          <w:i w:val="0"/>
          <w:strike w:val="0"/>
        </w:rPr>
        <w:t>POST /orders</w:t>
      </w:r>
      <w:r>
        <w:rPr>
          <w:rStyle w:val="DefaultParagraphFont"/>
          <w:b w:val="0"/>
          <w:i w:val="0"/>
          <w:strike w:val="0"/>
        </w:rPr>
        <w:t xml:space="preserve"> - Tạo đơn hàng</w:t>
      </w:r>
    </w:p>
    <w:p>
      <w:pPr>
        <w:numPr>
          <w:ilvl w:val="0"/>
          <w:numId w:val="1"/>
        </w:numPr>
        <w:rPr>
          <w:rStyle w:val="DefaultParagraphFont"/>
          <w:b w:val="0"/>
          <w:i w:val="0"/>
          <w:strike w:val="0"/>
        </w:rPr>
      </w:pPr>
      <w:r>
        <w:rPr>
          <w:rStyle w:val="InlineCode"/>
          <w:b w:val="0"/>
          <w:i w:val="0"/>
          <w:strike w:val="0"/>
        </w:rPr>
        <w:t>GET /orders</w:t>
      </w:r>
      <w:r>
        <w:rPr>
          <w:rStyle w:val="DefaultParagraphFont"/>
          <w:b w:val="0"/>
          <w:i w:val="0"/>
          <w:strike w:val="0"/>
        </w:rPr>
        <w:t xml:space="preserve"> - Lấy tất cả đơn hàng</w:t>
      </w:r>
    </w:p>
    <w:p>
      <w:pPr>
        <w:numPr>
          <w:ilvl w:val="0"/>
          <w:numId w:val="1"/>
        </w:numPr>
        <w:rPr>
          <w:rStyle w:val="DefaultParagraphFont"/>
          <w:b w:val="0"/>
          <w:i w:val="0"/>
          <w:strike w:val="0"/>
        </w:rPr>
      </w:pPr>
      <w:r>
        <w:rPr>
          <w:rStyle w:val="InlineCode"/>
          <w:b w:val="0"/>
          <w:i w:val="0"/>
          <w:strike w:val="0"/>
        </w:rPr>
        <w:t>GET /orders/{orderId}</w:t>
      </w:r>
      <w:r>
        <w:rPr>
          <w:rStyle w:val="DefaultParagraphFont"/>
          <w:b w:val="0"/>
          <w:i w:val="0"/>
          <w:strike w:val="0"/>
        </w:rPr>
        <w:t xml:space="preserve"> - Lấy đơn hàng theo ID</w:t>
      </w:r>
    </w:p>
    <w:p>
      <w:pPr>
        <w:numPr>
          <w:ilvl w:val="0"/>
          <w:numId w:val="1"/>
        </w:numPr>
        <w:rPr>
          <w:rStyle w:val="DefaultParagraphFont"/>
          <w:b w:val="0"/>
          <w:i w:val="0"/>
          <w:strike w:val="0"/>
        </w:rPr>
      </w:pPr>
      <w:r>
        <w:rPr>
          <w:rStyle w:val="InlineCode"/>
          <w:b w:val="0"/>
          <w:i w:val="0"/>
          <w:strike w:val="0"/>
        </w:rPr>
        <w:t>GET /orders/myOrders</w:t>
      </w:r>
      <w:r>
        <w:rPr>
          <w:rStyle w:val="DefaultParagraphFont"/>
          <w:b w:val="0"/>
          <w:i w:val="0"/>
          <w:strike w:val="0"/>
        </w:rPr>
        <w:t xml:space="preserve"> - Lấy đơn hàng của chính mình</w:t>
      </w:r>
    </w:p>
    <w:p>
      <w:pPr>
        <w:numPr>
          <w:ilvl w:val="0"/>
          <w:numId w:val="1"/>
        </w:numPr>
        <w:rPr>
          <w:rStyle w:val="DefaultParagraphFont"/>
          <w:b w:val="0"/>
          <w:i w:val="0"/>
          <w:strike w:val="0"/>
        </w:rPr>
      </w:pPr>
      <w:r>
        <w:rPr>
          <w:rStyle w:val="InlineCode"/>
          <w:b w:val="0"/>
          <w:i w:val="0"/>
          <w:strike w:val="0"/>
        </w:rPr>
        <w:t>PUT /orders/{orderId}</w:t>
      </w:r>
      <w:r>
        <w:rPr>
          <w:rStyle w:val="DefaultParagraphFont"/>
          <w:b w:val="0"/>
          <w:i w:val="0"/>
          <w:strike w:val="0"/>
        </w:rPr>
        <w:t xml:space="preserve"> - Cập nhật đơn hàng</w:t>
      </w:r>
    </w:p>
    <w:p>
      <w:pPr>
        <w:numPr>
          <w:ilvl w:val="0"/>
          <w:numId w:val="1"/>
        </w:numPr>
        <w:rPr>
          <w:rStyle w:val="DefaultParagraphFont"/>
          <w:b w:val="0"/>
          <w:i w:val="0"/>
          <w:strike w:val="0"/>
        </w:rPr>
      </w:pPr>
      <w:r>
        <w:rPr>
          <w:rStyle w:val="InlineCode"/>
          <w:b w:val="0"/>
          <w:i w:val="0"/>
          <w:strike w:val="0"/>
        </w:rPr>
        <w:t>DELETE /orders/{orderId}</w:t>
      </w:r>
      <w:r>
        <w:rPr>
          <w:rStyle w:val="DefaultParagraphFont"/>
          <w:b w:val="0"/>
          <w:i w:val="0"/>
          <w:strike w:val="0"/>
        </w:rPr>
        <w:t xml:space="preserve"> - Xóa đơn hàng</w:t>
      </w:r>
    </w:p>
    <w:p>
      <w:pPr>
        <w:numPr>
          <w:ilvl w:val="0"/>
          <w:numId w:val="1"/>
        </w:numPr>
        <w:rPr>
          <w:rStyle w:val="DefaultParagraphFont"/>
          <w:b w:val="0"/>
          <w:i w:val="0"/>
          <w:strike w:val="0"/>
        </w:rPr>
      </w:pPr>
      <w:r>
        <w:rPr>
          <w:rStyle w:val="InlineCode"/>
          <w:b w:val="0"/>
          <w:i w:val="0"/>
          <w:strike w:val="0"/>
        </w:rPr>
        <w:t>PUT /orders/{orderId}/cancel</w:t>
      </w:r>
      <w:r>
        <w:rPr>
          <w:rStyle w:val="DefaultParagraphFont"/>
          <w:b w:val="0"/>
          <w:i w:val="0"/>
          <w:strike w:val="0"/>
        </w:rPr>
        <w:t xml:space="preserve"> - Hủy đơn hàng</w:t>
      </w:r>
    </w:p>
    <w:p>
      <w:pPr>
        <w:numPr>
          <w:ilvl w:val="0"/>
          <w:numId w:val="1"/>
        </w:numPr>
        <w:rPr>
          <w:rStyle w:val="DefaultParagraphFont"/>
          <w:b w:val="0"/>
          <w:i w:val="0"/>
          <w:strike w:val="0"/>
        </w:rPr>
      </w:pPr>
      <w:r>
        <w:rPr>
          <w:rStyle w:val="InlineCode"/>
          <w:b w:val="0"/>
          <w:i w:val="0"/>
          <w:strike w:val="0"/>
        </w:rPr>
        <w:t>PUT /orders/{orderId}/approve</w:t>
      </w:r>
      <w:r>
        <w:rPr>
          <w:rStyle w:val="DefaultParagraphFont"/>
          <w:b w:val="0"/>
          <w:i w:val="0"/>
          <w:strike w:val="0"/>
        </w:rPr>
        <w:t xml:space="preserve"> - Duyệt đơn hàng</w:t>
      </w:r>
    </w:p>
    <w:p>
      <w:pPr>
        <w:pStyle w:val="Heading2"/>
        <w:rPr>
          <w:rStyle w:val="DefaultParagraphFont"/>
          <w:b w:val="0"/>
          <w:i w:val="0"/>
          <w:strike w:val="0"/>
        </w:rPr>
      </w:pPr>
      <w:r>
        <w:rPr>
          <w:rStyle w:val="DefaultParagraphFont"/>
          <w:b w:val="0"/>
          <w:i w:val="0"/>
          <w:strike w:val="0"/>
        </w:rPr>
        <w:t>Cách sử dụng</w:t>
      </w:r>
    </w:p>
    <w:p>
      <w:pPr>
        <w:pStyle w:val="Heading3"/>
        <w:rPr>
          <w:rStyle w:val="DefaultParagraphFont"/>
          <w:b w:val="0"/>
          <w:i w:val="0"/>
          <w:strike w:val="0"/>
        </w:rPr>
      </w:pPr>
      <w:r>
        <w:rPr>
          <w:rStyle w:val="DefaultParagraphFont"/>
          <w:b w:val="0"/>
          <w:i w:val="0"/>
          <w:strike w:val="0"/>
        </w:rPr>
        <w:t>1. Chuẩn bị môi trường</w:t>
      </w:r>
    </w:p>
    <w:p>
      <w:pPr>
        <w:pStyle w:val="FencedCodebash"/>
        <w:rPr>
          <w:rStyle w:val="DefaultParagraphFont"/>
          <w:b w:val="0"/>
          <w:i w:val="0"/>
          <w:strike w:val="0"/>
        </w:rPr>
      </w:pPr>
      <w:r>
        <w:rPr>
          <w:rStyle w:val="DefaultParagraphFont"/>
          <w:b w:val="0"/>
          <w:i w:val="0"/>
          <w:strike w:val="0"/>
        </w:rPr>
        <w:t># Khởi động ứng dụng</w:t>
        <w:br/>
        <w:t>./mvnw spring-boot:run</w:t>
        <w:br/>
        <w:br/>
        <w:t># Hoặc</w:t>
        <w:br/>
        <w:t>java -jar target/ecommerce-service-*.jar</w:t>
      </w:r>
    </w:p>
    <w:p>
      <w:pPr>
        <w:pStyle w:val="Heading3"/>
        <w:rPr>
          <w:rStyle w:val="DefaultParagraphFont"/>
          <w:b w:val="0"/>
          <w:i w:val="0"/>
          <w:strike w:val="0"/>
        </w:rPr>
      </w:pPr>
      <w:r>
        <w:rPr>
          <w:rStyle w:val="DefaultParagraphFont"/>
          <w:b w:val="0"/>
          <w:i w:val="0"/>
          <w:strike w:val="0"/>
        </w:rPr>
        <w:t>2. Lấy JWT Token</w:t>
      </w:r>
    </w:p>
    <w:p>
      <w:pPr>
        <w:rPr>
          <w:rStyle w:val="DefaultParagraphFont"/>
          <w:b w:val="0"/>
          <w:i w:val="0"/>
          <w:strike w:val="0"/>
        </w:rPr>
      </w:pPr>
      <w:r>
        <w:rPr>
          <w:rStyle w:val="DefaultParagraphFont"/>
          <w:b w:val="0"/>
          <w:i w:val="0"/>
          <w:strike w:val="0"/>
        </w:rPr>
        <w:t>Trước khi test các API cần xác thực, bạn cần lấy JWT token:</w:t>
      </w:r>
    </w:p>
    <w:p>
      <w:pPr>
        <w:pStyle w:val="FencedCodebash"/>
        <w:rPr>
          <w:rStyle w:val="DefaultParagraphFont"/>
          <w:b w:val="0"/>
          <w:i w:val="0"/>
          <w:strike w:val="0"/>
        </w:rPr>
      </w:pPr>
      <w:r>
        <w:rPr>
          <w:rStyle w:val="DefaultParagraphFont"/>
          <w:b w:val="0"/>
          <w:i w:val="0"/>
          <w:strike w:val="0"/>
        </w:rPr>
        <w:t>curl -X POST http://localhost:8080/auth/token \</w:t>
        <w:br/>
        <w:t xml:space="preserve">  -H "Content-Type: application/json" \</w:t>
        <w:br/>
        <w:t xml:space="preserve">  -d '{</w:t>
        <w:br/>
        <w:t xml:space="preserve">    "username": "admin",</w:t>
        <w:br/>
        <w:t xml:space="preserve">    "password": "admin"</w:t>
        <w:br/>
        <w:t xml:space="preserve">  }'</w:t>
      </w:r>
    </w:p>
    <w:p>
      <w:pPr>
        <w:pStyle w:val="Heading3"/>
        <w:rPr>
          <w:rStyle w:val="DefaultParagraphFont"/>
          <w:b w:val="0"/>
          <w:i w:val="0"/>
          <w:strike w:val="0"/>
        </w:rPr>
      </w:pPr>
      <w:r>
        <w:rPr>
          <w:rStyle w:val="DefaultParagraphFont"/>
          <w:b w:val="0"/>
          <w:i w:val="0"/>
          <w:strike w:val="0"/>
        </w:rPr>
        <w:t>3. Sử dụng Token trong các request</w:t>
      </w:r>
    </w:p>
    <w:p>
      <w:pPr>
        <w:rPr>
          <w:rStyle w:val="DefaultParagraphFont"/>
          <w:b w:val="0"/>
          <w:i w:val="0"/>
          <w:strike w:val="0"/>
        </w:rPr>
      </w:pPr>
      <w:r>
        <w:rPr>
          <w:rStyle w:val="DefaultParagraphFont"/>
          <w:b w:val="0"/>
          <w:i w:val="0"/>
          <w:strike w:val="0"/>
        </w:rPr>
        <w:t xml:space="preserve">Thay thế </w:t>
      </w:r>
      <w:r>
        <w:rPr>
          <w:rStyle w:val="InlineCode"/>
          <w:b w:val="0"/>
          <w:i w:val="0"/>
          <w:strike w:val="0"/>
        </w:rPr>
        <w:t>JWT_TOKEN_HERE</w:t>
      </w:r>
      <w:r>
        <w:rPr>
          <w:rStyle w:val="DefaultParagraphFont"/>
          <w:b w:val="0"/>
          <w:i w:val="0"/>
          <w:strike w:val="0"/>
        </w:rPr>
        <w:t xml:space="preserve"> trong các file test bằng token thực tế:</w:t>
      </w:r>
    </w:p>
    <w:p>
      <w:pPr>
        <w:pStyle w:val="FencedCodebash"/>
        <w:rPr>
          <w:rStyle w:val="DefaultParagraphFont"/>
          <w:b w:val="0"/>
          <w:i w:val="0"/>
          <w:strike w:val="0"/>
        </w:rPr>
      </w:pPr>
      <w:r>
        <w:rPr>
          <w:rStyle w:val="DefaultParagraphFont"/>
          <w:b w:val="0"/>
          <w:i w:val="0"/>
          <w:strike w:val="0"/>
        </w:rPr>
        <w:t>curl -X GET http://localhost:8080/users \</w:t>
        <w:br/>
        <w:t xml:space="preserve">  -H "Authorization: Bearer YOUR_ACTUAL_JWT_TOKEN" \</w:t>
        <w:br/>
        <w:t xml:space="preserve">  -H "Content-Type: application/json"</w:t>
      </w:r>
    </w:p>
    <w:p>
      <w:pPr>
        <w:pStyle w:val="Heading3"/>
        <w:rPr>
          <w:rStyle w:val="DefaultParagraphFont"/>
          <w:b w:val="0"/>
          <w:i w:val="0"/>
          <w:strike w:val="0"/>
        </w:rPr>
      </w:pPr>
      <w:r>
        <w:rPr>
          <w:rStyle w:val="DefaultParagraphFont"/>
          <w:b w:val="0"/>
          <w:i w:val="0"/>
          <w:strike w:val="0"/>
        </w:rPr>
        <w:t>4. Test với Postman</w:t>
      </w:r>
    </w:p>
    <w:p>
      <w:pPr>
        <w:numPr>
          <w:ilvl w:val="0"/>
          <w:numId w:val="2"/>
        </w:numPr>
        <w:rPr>
          <w:rStyle w:val="DefaultParagraphFont"/>
          <w:b w:val="0"/>
          <w:i w:val="0"/>
          <w:strike w:val="0"/>
        </w:rPr>
      </w:pPr>
      <w:r>
        <w:rPr>
          <w:rStyle w:val="DefaultParagraphFont"/>
          <w:b w:val="0"/>
          <w:i w:val="0"/>
          <w:strike w:val="0"/>
        </w:rPr>
        <w:t>Import các file JSON vào Postman</w:t>
      </w:r>
    </w:p>
    <w:p>
      <w:pPr>
        <w:numPr>
          <w:ilvl w:val="0"/>
          <w:numId w:val="2"/>
        </w:numPr>
        <w:rPr>
          <w:rStyle w:val="DefaultParagraphFont"/>
          <w:b w:val="0"/>
          <w:i w:val="0"/>
          <w:strike w:val="0"/>
        </w:rPr>
      </w:pPr>
      <w:r>
        <w:rPr>
          <w:rStyle w:val="DefaultParagraphFont"/>
          <w:b w:val="0"/>
          <w:i w:val="0"/>
          <w:strike w:val="0"/>
        </w:rPr>
        <w:t>Tạo environment variables:</w:t>
      </w:r>
    </w:p>
    <w:p>
      <w:pPr>
        <w:numPr>
          <w:ilvl w:val="1"/>
          <w:numId w:val="1"/>
        </w:numPr>
        <w:rPr>
          <w:rStyle w:val="DefaultParagraphFont"/>
          <w:b w:val="0"/>
          <w:i w:val="0"/>
          <w:strike w:val="0"/>
        </w:rPr>
      </w:pPr>
      <w:r>
        <w:rPr>
          <w:rStyle w:val="InlineCode"/>
          <w:b w:val="0"/>
          <w:i w:val="0"/>
          <w:strike w:val="0"/>
        </w:rPr>
        <w:t>base_url</w:t>
      </w:r>
      <w:r>
        <w:rPr>
          <w:rStyle w:val="DefaultParagraphFont"/>
          <w:b w:val="0"/>
          <w:i w:val="0"/>
          <w:strike w:val="0"/>
        </w:rPr>
        <w:t>: http://localhost:8080</w:t>
      </w:r>
    </w:p>
    <w:p>
      <w:pPr>
        <w:numPr>
          <w:ilvl w:val="1"/>
          <w:numId w:val="1"/>
        </w:numPr>
        <w:rPr>
          <w:rStyle w:val="DefaultParagraphFont"/>
          <w:b w:val="0"/>
          <w:i w:val="0"/>
          <w:strike w:val="0"/>
        </w:rPr>
      </w:pPr>
      <w:r>
        <w:rPr>
          <w:rStyle w:val="InlineCode"/>
          <w:b w:val="0"/>
          <w:i w:val="0"/>
          <w:strike w:val="0"/>
        </w:rPr>
        <w:t>jwt_token</w:t>
      </w:r>
      <w:r>
        <w:rPr>
          <w:rStyle w:val="DefaultParagraphFont"/>
          <w:b w:val="0"/>
          <w:i w:val="0"/>
          <w:strike w:val="0"/>
        </w:rPr>
        <w:t>: JWT token từ bước đăng nhập</w:t>
      </w:r>
    </w:p>
    <w:p>
      <w:pPr>
        <w:numPr>
          <w:ilvl w:val="0"/>
          <w:numId w:val="2"/>
        </w:numPr>
        <w:rPr>
          <w:rStyle w:val="DefaultParagraphFont"/>
          <w:b w:val="0"/>
          <w:i w:val="0"/>
          <w:strike w:val="0"/>
        </w:rPr>
      </w:pPr>
      <w:r>
        <w:rPr>
          <w:rStyle w:val="DefaultParagraphFont"/>
          <w:b w:val="0"/>
          <w:i w:val="0"/>
          <w:strike w:val="0"/>
        </w:rPr>
        <w:t>Chạy collection tests</w:t>
      </w:r>
    </w:p>
    <w:p>
      <w:pPr>
        <w:pStyle w:val="Heading3"/>
        <w:rPr>
          <w:rStyle w:val="DefaultParagraphFont"/>
          <w:b w:val="0"/>
          <w:i w:val="0"/>
          <w:strike w:val="0"/>
        </w:rPr>
      </w:pPr>
      <w:r>
        <w:rPr>
          <w:rStyle w:val="DefaultParagraphFont"/>
          <w:b w:val="0"/>
          <w:i w:val="0"/>
          <w:strike w:val="0"/>
        </w:rPr>
        <w:t>5. Test với curl</w:t>
      </w:r>
    </w:p>
    <w:p>
      <w:pPr>
        <w:rPr>
          <w:rStyle w:val="DefaultParagraphFont"/>
          <w:b w:val="0"/>
          <w:i w:val="0"/>
          <w:strike w:val="0"/>
        </w:rPr>
      </w:pPr>
      <w:r>
        <w:rPr>
          <w:rStyle w:val="DefaultParagraphFont"/>
          <w:b w:val="0"/>
          <w:i w:val="0"/>
          <w:strike w:val="0"/>
        </w:rPr>
        <w:t>Sử dụng các test case trong file JSON để tạo curl commands:</w:t>
      </w:r>
    </w:p>
    <w:p>
      <w:pPr>
        <w:pStyle w:val="FencedCodebash"/>
        <w:rPr>
          <w:rStyle w:val="DefaultParagraphFont"/>
          <w:b w:val="0"/>
          <w:i w:val="0"/>
          <w:strike w:val="0"/>
        </w:rPr>
      </w:pPr>
      <w:r>
        <w:rPr>
          <w:rStyle w:val="DefaultParagraphFont"/>
          <w:b w:val="0"/>
          <w:i w:val="0"/>
          <w:strike w:val="0"/>
        </w:rPr>
        <w:t># Ví dụ: Tạo user mới</w:t>
        <w:br/>
        <w:t>curl -X POST http://localhost:8080/users \</w:t>
        <w:br/>
        <w:t xml:space="preserve">  -H "Content-Type: application/json" \</w:t>
        <w:br/>
        <w:t xml:space="preserve">  -d '{</w:t>
        <w:br/>
        <w:t xml:space="preserve">    "username": "testuser",</w:t>
        <w:br/>
        <w:t xml:space="preserve">    "password": "password123",</w:t>
        <w:br/>
        <w:t xml:space="preserve">    "name": "Test User",</w:t>
        <w:br/>
        <w:t xml:space="preserve">    "email": "test@example.com",</w:t>
        <w:br/>
        <w:t xml:space="preserve">    "phone": "0912345678"</w:t>
        <w:br/>
        <w:t xml:space="preserve">  }'</w:t>
      </w:r>
    </w:p>
    <w:p>
      <w:pPr>
        <w:pStyle w:val="Heading2"/>
        <w:rPr>
          <w:rStyle w:val="DefaultParagraphFont"/>
          <w:b w:val="0"/>
          <w:i w:val="0"/>
          <w:strike w:val="0"/>
        </w:rPr>
      </w:pPr>
      <w:r>
        <w:rPr>
          <w:rStyle w:val="DefaultParagraphFont"/>
          <w:b w:val="0"/>
          <w:i w:val="0"/>
          <w:strike w:val="0"/>
        </w:rPr>
        <w:t>Quyền hạn và Vai trò</w:t>
      </w:r>
    </w:p>
    <w:p>
      <w:pPr>
        <w:pStyle w:val="Heading3"/>
        <w:rPr>
          <w:rStyle w:val="DefaultParagraphFont"/>
          <w:b w:val="0"/>
          <w:i w:val="0"/>
          <w:strike w:val="0"/>
        </w:rPr>
      </w:pPr>
      <w:r>
        <w:rPr>
          <w:rStyle w:val="DefaultParagraphFont"/>
          <w:b w:val="0"/>
          <w:i w:val="0"/>
          <w:strike w:val="0"/>
        </w:rPr>
        <w:t>Vai trò mặc định:</w:t>
      </w:r>
    </w:p>
    <w:p>
      <w:pPr>
        <w:numPr>
          <w:ilvl w:val="0"/>
          <w:numId w:val="1"/>
        </w:numPr>
        <w:rPr>
          <w:rStyle w:val="DefaultParagraphFont"/>
          <w:b w:val="0"/>
          <w:i w:val="0"/>
          <w:strike w:val="0"/>
        </w:rPr>
      </w:pPr>
      <w:r>
        <w:rPr>
          <w:rStyle w:val="DefaultParagraphFont"/>
          <w:b/>
          <w:i w:val="0"/>
          <w:strike w:val="0"/>
        </w:rPr>
        <w:t>ADMIN</w:t>
      </w:r>
      <w:r>
        <w:rPr>
          <w:rStyle w:val="DefaultParagraphFont"/>
          <w:b w:val="0"/>
          <w:i w:val="0"/>
          <w:strike w:val="0"/>
        </w:rPr>
        <w:t>: Toàn quyền quản lý hệ thống</w:t>
      </w:r>
    </w:p>
    <w:p>
      <w:pPr>
        <w:numPr>
          <w:ilvl w:val="0"/>
          <w:numId w:val="1"/>
        </w:numPr>
        <w:rPr>
          <w:rStyle w:val="DefaultParagraphFont"/>
          <w:b w:val="0"/>
          <w:i w:val="0"/>
          <w:strike w:val="0"/>
        </w:rPr>
      </w:pPr>
      <w:r>
        <w:rPr>
          <w:rStyle w:val="DefaultParagraphFont"/>
          <w:b/>
          <w:i w:val="0"/>
          <w:strike w:val="0"/>
        </w:rPr>
        <w:t>SHOP</w:t>
      </w:r>
      <w:r>
        <w:rPr>
          <w:rStyle w:val="DefaultParagraphFont"/>
          <w:b w:val="0"/>
          <w:i w:val="0"/>
          <w:strike w:val="0"/>
        </w:rPr>
        <w:t>: Quản lý sản phẩm và đơn hàng</w:t>
      </w:r>
    </w:p>
    <w:p>
      <w:pPr>
        <w:numPr>
          <w:ilvl w:val="0"/>
          <w:numId w:val="1"/>
        </w:numPr>
        <w:rPr>
          <w:rStyle w:val="DefaultParagraphFont"/>
          <w:b w:val="0"/>
          <w:i w:val="0"/>
          <w:strike w:val="0"/>
        </w:rPr>
      </w:pPr>
      <w:r>
        <w:rPr>
          <w:rStyle w:val="DefaultParagraphFont"/>
          <w:b/>
          <w:i w:val="0"/>
          <w:strike w:val="0"/>
        </w:rPr>
        <w:t>USER</w:t>
      </w:r>
      <w:r>
        <w:rPr>
          <w:rStyle w:val="DefaultParagraphFont"/>
          <w:b w:val="0"/>
          <w:i w:val="0"/>
          <w:strike w:val="0"/>
        </w:rPr>
        <w:t>: Mua hàng và quản lý thông tin cá nhân</w:t>
      </w:r>
    </w:p>
    <w:p>
      <w:pPr>
        <w:pStyle w:val="Heading3"/>
        <w:rPr>
          <w:rStyle w:val="DefaultParagraphFont"/>
          <w:b w:val="0"/>
          <w:i w:val="0"/>
          <w:strike w:val="0"/>
        </w:rPr>
      </w:pPr>
      <w:r>
        <w:rPr>
          <w:rStyle w:val="DefaultParagraphFont"/>
          <w:b w:val="0"/>
          <w:i w:val="0"/>
          <w:strike w:val="0"/>
        </w:rPr>
        <w:t>Quyền hạn chính:</w:t>
      </w:r>
    </w:p>
    <w:p>
      <w:pPr>
        <w:numPr>
          <w:ilvl w:val="0"/>
          <w:numId w:val="1"/>
        </w:numPr>
        <w:rPr>
          <w:rStyle w:val="DefaultParagraphFont"/>
          <w:b w:val="0"/>
          <w:i w:val="0"/>
          <w:strike w:val="0"/>
        </w:rPr>
      </w:pPr>
      <w:r>
        <w:rPr>
          <w:rStyle w:val="DefaultParagraphFont"/>
          <w:b/>
          <w:i w:val="0"/>
          <w:strike w:val="0"/>
        </w:rPr>
        <w:t>USER_*</w:t>
      </w:r>
      <w:r>
        <w:rPr>
          <w:rStyle w:val="DefaultParagraphFont"/>
          <w:b w:val="0"/>
          <w:i w:val="0"/>
          <w:strike w:val="0"/>
        </w:rPr>
        <w:t>: Quản lý người dùng</w:t>
      </w:r>
    </w:p>
    <w:p>
      <w:pPr>
        <w:numPr>
          <w:ilvl w:val="0"/>
          <w:numId w:val="1"/>
        </w:numPr>
        <w:rPr>
          <w:rStyle w:val="DefaultParagraphFont"/>
          <w:b w:val="0"/>
          <w:i w:val="0"/>
          <w:strike w:val="0"/>
        </w:rPr>
      </w:pPr>
      <w:r>
        <w:rPr>
          <w:rStyle w:val="DefaultParagraphFont"/>
          <w:b/>
          <w:i w:val="0"/>
          <w:strike w:val="0"/>
        </w:rPr>
        <w:t>ROLE_*</w:t>
      </w:r>
      <w:r>
        <w:rPr>
          <w:rStyle w:val="DefaultParagraphFont"/>
          <w:b w:val="0"/>
          <w:i w:val="0"/>
          <w:strike w:val="0"/>
        </w:rPr>
        <w:t>: Quản lý vai trò</w:t>
      </w:r>
    </w:p>
    <w:p>
      <w:pPr>
        <w:numPr>
          <w:ilvl w:val="0"/>
          <w:numId w:val="1"/>
        </w:numPr>
        <w:rPr>
          <w:rStyle w:val="DefaultParagraphFont"/>
          <w:b w:val="0"/>
          <w:i w:val="0"/>
          <w:strike w:val="0"/>
        </w:rPr>
      </w:pPr>
      <w:r>
        <w:rPr>
          <w:rStyle w:val="DefaultParagraphFont"/>
          <w:b/>
          <w:i w:val="0"/>
          <w:strike w:val="0"/>
        </w:rPr>
        <w:t>PERMISSION_*</w:t>
      </w:r>
      <w:r>
        <w:rPr>
          <w:rStyle w:val="DefaultParagraphFont"/>
          <w:b w:val="0"/>
          <w:i w:val="0"/>
          <w:strike w:val="0"/>
        </w:rPr>
        <w:t>: Quản lý quyền hạn</w:t>
      </w:r>
    </w:p>
    <w:p>
      <w:pPr>
        <w:numPr>
          <w:ilvl w:val="0"/>
          <w:numId w:val="1"/>
        </w:numPr>
        <w:rPr>
          <w:rStyle w:val="DefaultParagraphFont"/>
          <w:b w:val="0"/>
          <w:i w:val="0"/>
          <w:strike w:val="0"/>
        </w:rPr>
      </w:pPr>
      <w:r>
        <w:rPr>
          <w:rStyle w:val="DefaultParagraphFont"/>
          <w:b/>
          <w:i w:val="0"/>
          <w:strike w:val="0"/>
        </w:rPr>
        <w:t>ADDRESS_*</w:t>
      </w:r>
      <w:r>
        <w:rPr>
          <w:rStyle w:val="DefaultParagraphFont"/>
          <w:b w:val="0"/>
          <w:i w:val="0"/>
          <w:strike w:val="0"/>
        </w:rPr>
        <w:t>: Quản lý địa chỉ</w:t>
      </w:r>
    </w:p>
    <w:p>
      <w:pPr>
        <w:numPr>
          <w:ilvl w:val="0"/>
          <w:numId w:val="1"/>
        </w:numPr>
        <w:rPr>
          <w:rStyle w:val="DefaultParagraphFont"/>
          <w:b w:val="0"/>
          <w:i w:val="0"/>
          <w:strike w:val="0"/>
        </w:rPr>
      </w:pPr>
      <w:r>
        <w:rPr>
          <w:rStyle w:val="DefaultParagraphFont"/>
          <w:b/>
          <w:i w:val="0"/>
          <w:strike w:val="0"/>
        </w:rPr>
        <w:t>ORDER_*</w:t>
      </w:r>
      <w:r>
        <w:rPr>
          <w:rStyle w:val="DefaultParagraphFont"/>
          <w:b w:val="0"/>
          <w:i w:val="0"/>
          <w:strike w:val="0"/>
        </w:rPr>
        <w:t>: Quản lý đơn hàng</w:t>
      </w:r>
    </w:p>
    <w:p>
      <w:pPr>
        <w:numPr>
          <w:ilvl w:val="0"/>
          <w:numId w:val="1"/>
        </w:numPr>
        <w:rPr>
          <w:rStyle w:val="DefaultParagraphFont"/>
          <w:b w:val="0"/>
          <w:i w:val="0"/>
          <w:strike w:val="0"/>
        </w:rPr>
      </w:pPr>
      <w:r>
        <w:rPr>
          <w:rStyle w:val="DefaultParagraphFont"/>
          <w:b/>
          <w:i w:val="0"/>
          <w:strike w:val="0"/>
        </w:rPr>
        <w:t>SYSTEM_ADMIN</w:t>
      </w:r>
      <w:r>
        <w:rPr>
          <w:rStyle w:val="DefaultParagraphFont"/>
          <w:b w:val="0"/>
          <w:i w:val="0"/>
          <w:strike w:val="0"/>
        </w:rPr>
        <w:t>: Quyền quản trị hệ thống</w:t>
      </w:r>
    </w:p>
    <w:p>
      <w:pPr>
        <w:pStyle w:val="Heading2"/>
        <w:rPr>
          <w:rStyle w:val="DefaultParagraphFont"/>
          <w:b w:val="0"/>
          <w:i w:val="0"/>
          <w:strike w:val="0"/>
        </w:rPr>
      </w:pPr>
      <w:r>
        <w:rPr>
          <w:rStyle w:val="DefaultParagraphFont"/>
          <w:b w:val="0"/>
          <w:i w:val="0"/>
          <w:strike w:val="0"/>
        </w:rPr>
        <w:t>Mã lỗi thường gặp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2037"/>
        <w:gridCol w:w="758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pPr>
              <w:jc w:val="center"/>
              <w:rPr>
                <w:rStyle w:val="DefaultParagraphFont"/>
                <w:b w:val="0"/>
                <w:i w:val="0"/>
                <w:strike w:val="0"/>
              </w:rPr>
            </w:pPr>
            <w:r>
              <w:rPr>
                <w:rStyle w:val="DefaultParagraphFont"/>
                <w:b w:val="0"/>
                <w:i w:val="0"/>
                <w:strike w:val="0"/>
              </w:rPr>
              <w:t>Mã lỗi</w:t>
            </w:r>
          </w:p>
        </w:tc>
        <w:tc>
          <w:tcPr/>
          <w:p>
            <w:pPr>
              <w:jc w:val="center"/>
              <w:rPr>
                <w:rStyle w:val="DefaultParagraphFont"/>
                <w:b w:val="0"/>
                <w:i w:val="0"/>
                <w:strike w:val="0"/>
              </w:rPr>
            </w:pPr>
            <w:r>
              <w:rPr>
                <w:rStyle w:val="DefaultParagraphFont"/>
                <w:b w:val="0"/>
                <w:i w:val="0"/>
                <w:strike w:val="0"/>
              </w:rPr>
              <w:t>Mô tả</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200</w:t>
            </w:r>
          </w:p>
        </w:tc>
        <w:tc>
          <w:tcPr/>
          <w:p>
            <w:pPr>
              <w:jc w:val="center"/>
              <w:rPr>
                <w:rStyle w:val="DefaultParagraphFont"/>
                <w:b w:val="0"/>
                <w:i w:val="0"/>
                <w:strike w:val="0"/>
              </w:rPr>
            </w:pPr>
            <w:r>
              <w:rPr>
                <w:rStyle w:val="DefaultParagraphFont"/>
                <w:b w:val="0"/>
                <w:i w:val="0"/>
                <w:strike w:val="0"/>
              </w:rPr>
              <w:t>Thành công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1000</w:t>
            </w:r>
          </w:p>
        </w:tc>
        <w:tc>
          <w:tcPr/>
          <w:p>
            <w:pPr>
              <w:jc w:val="center"/>
              <w:rPr>
                <w:rStyle w:val="DefaultParagraphFont"/>
                <w:b w:val="0"/>
                <w:i w:val="0"/>
                <w:strike w:val="0"/>
              </w:rPr>
            </w:pPr>
            <w:r>
              <w:rPr>
                <w:rStyle w:val="DefaultParagraphFont"/>
                <w:b w:val="0"/>
                <w:i w:val="0"/>
                <w:strike w:val="0"/>
              </w:rPr>
              <w:t>Lỗi validation dữ liệu đầu vào</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2401</w:t>
            </w:r>
          </w:p>
        </w:tc>
        <w:tc>
          <w:tcPr/>
          <w:p>
            <w:pPr>
              <w:jc w:val="center"/>
              <w:rPr>
                <w:rStyle w:val="DefaultParagraphFont"/>
                <w:b w:val="0"/>
                <w:i w:val="0"/>
                <w:strike w:val="0"/>
              </w:rPr>
            </w:pPr>
            <w:r>
              <w:rPr>
                <w:rStyle w:val="DefaultParagraphFont"/>
                <w:b w:val="0"/>
                <w:i w:val="0"/>
                <w:strike w:val="0"/>
              </w:rPr>
              <w:t>Tên đăng nhập đã tồn tại</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2402</w:t>
            </w:r>
          </w:p>
        </w:tc>
        <w:tc>
          <w:tcPr/>
          <w:p>
            <w:pPr>
              <w:jc w:val="center"/>
              <w:rPr>
                <w:rStyle w:val="DefaultParagraphFont"/>
                <w:b w:val="0"/>
                <w:i w:val="0"/>
                <w:strike w:val="0"/>
              </w:rPr>
            </w:pPr>
            <w:r>
              <w:rPr>
                <w:rStyle w:val="DefaultParagraphFont"/>
                <w:b w:val="0"/>
                <w:i w:val="0"/>
                <w:strike w:val="0"/>
              </w:rPr>
              <w:t>Không tìm thấy người dùng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2403</w:t>
            </w:r>
          </w:p>
        </w:tc>
        <w:tc>
          <w:tcPr/>
          <w:p>
            <w:pPr>
              <w:jc w:val="center"/>
              <w:rPr>
                <w:rStyle w:val="DefaultParagraphFont"/>
                <w:b w:val="0"/>
                <w:i w:val="0"/>
                <w:strike w:val="0"/>
              </w:rPr>
            </w:pPr>
            <w:r>
              <w:rPr>
                <w:rStyle w:val="DefaultParagraphFont"/>
                <w:b w:val="0"/>
                <w:i w:val="0"/>
                <w:strike w:val="0"/>
              </w:rPr>
              <w:t>Không tìm thấy username</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2404</w:t>
            </w:r>
          </w:p>
        </w:tc>
        <w:tc>
          <w:tcPr/>
          <w:p>
            <w:pPr>
              <w:jc w:val="center"/>
              <w:rPr>
                <w:rStyle w:val="DefaultParagraphFont"/>
                <w:b w:val="0"/>
                <w:i w:val="0"/>
                <w:strike w:val="0"/>
              </w:rPr>
            </w:pPr>
            <w:r>
              <w:rPr>
                <w:rStyle w:val="DefaultParagraphFont"/>
                <w:b w:val="0"/>
                <w:i w:val="0"/>
                <w:strike w:val="0"/>
              </w:rPr>
              <w:t>Mật khẩu không đúng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2405</w:t>
            </w:r>
          </w:p>
        </w:tc>
        <w:tc>
          <w:tcPr/>
          <w:p>
            <w:pPr>
              <w:jc w:val="center"/>
              <w:rPr>
                <w:rStyle w:val="DefaultParagraphFont"/>
                <w:b w:val="0"/>
                <w:i w:val="0"/>
                <w:strike w:val="0"/>
              </w:rPr>
            </w:pPr>
            <w:r>
              <w:rPr>
                <w:rStyle w:val="DefaultParagraphFont"/>
                <w:b w:val="0"/>
                <w:i w:val="0"/>
                <w:strike w:val="0"/>
              </w:rPr>
              <w:t>Email đã được sử dụng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2406</w:t>
            </w:r>
          </w:p>
        </w:tc>
        <w:tc>
          <w:tcPr/>
          <w:p>
            <w:pPr>
              <w:jc w:val="center"/>
              <w:rPr>
                <w:rStyle w:val="DefaultParagraphFont"/>
                <w:b w:val="0"/>
                <w:i w:val="0"/>
                <w:strike w:val="0"/>
              </w:rPr>
            </w:pPr>
            <w:r>
              <w:rPr>
                <w:rStyle w:val="DefaultParagraphFont"/>
                <w:b w:val="0"/>
                <w:i w:val="0"/>
                <w:strike w:val="0"/>
              </w:rPr>
              <w:t>Không có quyền truy cập</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2407</w:t>
            </w:r>
          </w:p>
        </w:tc>
        <w:tc>
          <w:tcPr/>
          <w:p>
            <w:pPr>
              <w:jc w:val="center"/>
              <w:rPr>
                <w:rStyle w:val="DefaultParagraphFont"/>
                <w:b w:val="0"/>
                <w:i w:val="0"/>
                <w:strike w:val="0"/>
              </w:rPr>
            </w:pPr>
            <w:r>
              <w:rPr>
                <w:rStyle w:val="DefaultParagraphFont"/>
                <w:b w:val="0"/>
                <w:i w:val="0"/>
                <w:strike w:val="0"/>
              </w:rPr>
              <w:t>Chưa đăng nhập</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2408</w:t>
            </w:r>
          </w:p>
        </w:tc>
        <w:tc>
          <w:tcPr/>
          <w:p>
            <w:pPr>
              <w:jc w:val="center"/>
              <w:rPr>
                <w:rStyle w:val="DefaultParagraphFont"/>
                <w:b w:val="0"/>
                <w:i w:val="0"/>
                <w:strike w:val="0"/>
              </w:rPr>
            </w:pPr>
            <w:r>
              <w:rPr>
                <w:rStyle w:val="DefaultParagraphFont"/>
                <w:b w:val="0"/>
                <w:i w:val="0"/>
                <w:strike w:val="0"/>
              </w:rPr>
              <w:t>Không tìm thấy địa chỉ</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2409</w:t>
            </w:r>
          </w:p>
        </w:tc>
        <w:tc>
          <w:tcPr/>
          <w:p>
            <w:pPr>
              <w:jc w:val="center"/>
              <w:rPr>
                <w:rStyle w:val="DefaultParagraphFont"/>
                <w:b w:val="0"/>
                <w:i w:val="0"/>
                <w:strike w:val="0"/>
              </w:rPr>
            </w:pPr>
            <w:r>
              <w:rPr>
                <w:rStyle w:val="DefaultParagraphFont"/>
                <w:b w:val="0"/>
                <w:i w:val="0"/>
                <w:strike w:val="0"/>
              </w:rPr>
              <w:t>Không tìm thấy đơn hàng</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2410</w:t>
            </w:r>
          </w:p>
        </w:tc>
        <w:tc>
          <w:tcPr/>
          <w:p>
            <w:pPr>
              <w:jc w:val="center"/>
              <w:rPr>
                <w:rStyle w:val="DefaultParagraphFont"/>
                <w:b w:val="0"/>
                <w:i w:val="0"/>
                <w:strike w:val="0"/>
              </w:rPr>
            </w:pPr>
            <w:r>
              <w:rPr>
                <w:rStyle w:val="DefaultParagraphFont"/>
                <w:b w:val="0"/>
                <w:i w:val="0"/>
                <w:strike w:val="0"/>
              </w:rPr>
              <w:t>Không tìm thấy vai trò ADMIN</w:t>
            </w:r>
          </w:p>
        </w:tc>
      </w:tr>
      <w:tr>
        <w:tblPrEx>
          <w:tblW w:w="5000" w:type="pct"/>
          <w:tblCellMar>
            <w:left w:w="108" w:type="dxa"/>
            <w:right w:w="108" w:type="dxa"/>
          </w:tblCellMar>
        </w:tblPrEx>
        <w:tc>
          <w:tcPr/>
          <w:p>
            <w:pPr>
              <w:jc w:val="center"/>
              <w:rPr>
                <w:rStyle w:val="DefaultParagraphFont"/>
                <w:b w:val="0"/>
                <w:i w:val="0"/>
                <w:strike w:val="0"/>
              </w:rPr>
            </w:pPr>
            <w:r>
              <w:rPr>
                <w:rStyle w:val="DefaultParagraphFont"/>
                <w:b w:val="0"/>
                <w:i w:val="0"/>
                <w:strike w:val="0"/>
              </w:rPr>
              <w:t>2499</w:t>
            </w:r>
          </w:p>
        </w:tc>
        <w:tc>
          <w:tcPr/>
          <w:p>
            <w:pPr>
              <w:jc w:val="center"/>
              <w:rPr>
                <w:rStyle w:val="DefaultParagraphFont"/>
                <w:b w:val="0"/>
                <w:i w:val="0"/>
                <w:strike w:val="0"/>
              </w:rPr>
            </w:pPr>
            <w:r>
              <w:rPr>
                <w:rStyle w:val="DefaultParagraphFont"/>
                <w:b w:val="0"/>
                <w:i w:val="0"/>
                <w:strike w:val="0"/>
              </w:rPr>
              <w:t>Lỗi chưa xác định</w:t>
            </w:r>
          </w:p>
        </w:tc>
      </w:tr>
    </w:tbl>
    <w:p>
      <w:pPr>
        <w:pStyle w:val="Heading2"/>
        <w:rPr>
          <w:rStyle w:val="DefaultParagraphFont"/>
          <w:b w:val="0"/>
          <w:i w:val="0"/>
          <w:strike w:val="0"/>
        </w:rPr>
      </w:pPr>
      <w:r>
        <w:rPr>
          <w:rStyle w:val="DefaultParagraphFont"/>
          <w:b w:val="0"/>
          <w:i w:val="0"/>
          <w:strike w:val="0"/>
        </w:rPr>
        <w:t>Luồng test đề xuất</w:t>
      </w:r>
    </w:p>
    <w:p>
      <w:pPr>
        <w:pStyle w:val="Heading3"/>
        <w:rPr>
          <w:rStyle w:val="DefaultParagraphFont"/>
          <w:b w:val="0"/>
          <w:i w:val="0"/>
          <w:strike w:val="0"/>
        </w:rPr>
      </w:pPr>
      <w:r>
        <w:rPr>
          <w:rStyle w:val="DefaultParagraphFont"/>
          <w:b w:val="0"/>
          <w:i w:val="0"/>
          <w:strike w:val="0"/>
        </w:rPr>
        <w:t>1. Authentication Flow</w:t>
      </w:r>
    </w:p>
    <w:p>
      <w:pPr>
        <w:numPr>
          <w:ilvl w:val="0"/>
          <w:numId w:val="3"/>
        </w:numPr>
        <w:rPr>
          <w:rStyle w:val="DefaultParagraphFont"/>
          <w:b w:val="0"/>
          <w:i w:val="0"/>
          <w:strike w:val="0"/>
        </w:rPr>
      </w:pPr>
      <w:r>
        <w:rPr>
          <w:rStyle w:val="DefaultParagraphFont"/>
          <w:b w:val="0"/>
          <w:i w:val="0"/>
          <w:strike w:val="0"/>
        </w:rPr>
        <w:t>Đăng nhập với admin/admin</w:t>
      </w:r>
    </w:p>
    <w:p>
      <w:pPr>
        <w:numPr>
          <w:ilvl w:val="0"/>
          <w:numId w:val="3"/>
        </w:numPr>
        <w:rPr>
          <w:rStyle w:val="DefaultParagraphFont"/>
          <w:b w:val="0"/>
          <w:i w:val="0"/>
          <w:strike w:val="0"/>
        </w:rPr>
      </w:pPr>
      <w:r>
        <w:rPr>
          <w:rStyle w:val="DefaultParagraphFont"/>
          <w:b w:val="0"/>
          <w:i w:val="0"/>
          <w:strike w:val="0"/>
        </w:rPr>
        <w:t>Kiểm tra token validity</w:t>
      </w:r>
    </w:p>
    <w:p>
      <w:pPr>
        <w:numPr>
          <w:ilvl w:val="0"/>
          <w:numId w:val="3"/>
        </w:numPr>
        <w:rPr>
          <w:rStyle w:val="DefaultParagraphFont"/>
          <w:b w:val="0"/>
          <w:i w:val="0"/>
          <w:strike w:val="0"/>
        </w:rPr>
      </w:pPr>
      <w:r>
        <w:rPr>
          <w:rStyle w:val="DefaultParagraphFont"/>
          <w:b w:val="0"/>
          <w:i w:val="0"/>
          <w:strike w:val="0"/>
        </w:rPr>
        <w:t>Test đăng xuất</w:t>
      </w:r>
    </w:p>
    <w:p>
      <w:pPr>
        <w:pStyle w:val="Heading3"/>
        <w:rPr>
          <w:rStyle w:val="DefaultParagraphFont"/>
          <w:b w:val="0"/>
          <w:i w:val="0"/>
          <w:strike w:val="0"/>
        </w:rPr>
      </w:pPr>
      <w:r>
        <w:rPr>
          <w:rStyle w:val="DefaultParagraphFont"/>
          <w:b w:val="0"/>
          <w:i w:val="0"/>
          <w:strike w:val="0"/>
        </w:rPr>
        <w:t>2. User Management Flow</w:t>
      </w:r>
    </w:p>
    <w:p>
      <w:pPr>
        <w:numPr>
          <w:ilvl w:val="0"/>
          <w:numId w:val="4"/>
        </w:numPr>
        <w:rPr>
          <w:rStyle w:val="DefaultParagraphFont"/>
          <w:b w:val="0"/>
          <w:i w:val="0"/>
          <w:strike w:val="0"/>
        </w:rPr>
      </w:pPr>
      <w:r>
        <w:rPr>
          <w:rStyle w:val="DefaultParagraphFont"/>
          <w:b w:val="0"/>
          <w:i w:val="0"/>
          <w:strike w:val="0"/>
        </w:rPr>
        <w:t>Tạo user mới</w:t>
      </w:r>
    </w:p>
    <w:p>
      <w:pPr>
        <w:numPr>
          <w:ilvl w:val="0"/>
          <w:numId w:val="4"/>
        </w:numPr>
        <w:rPr>
          <w:rStyle w:val="DefaultParagraphFont"/>
          <w:b w:val="0"/>
          <w:i w:val="0"/>
          <w:strike w:val="0"/>
        </w:rPr>
      </w:pPr>
      <w:r>
        <w:rPr>
          <w:rStyle w:val="DefaultParagraphFont"/>
          <w:b w:val="0"/>
          <w:i w:val="0"/>
          <w:strike w:val="0"/>
        </w:rPr>
        <w:t>Lấy danh sách users (admin)</w:t>
      </w:r>
    </w:p>
    <w:p>
      <w:pPr>
        <w:numPr>
          <w:ilvl w:val="0"/>
          <w:numId w:val="4"/>
        </w:numPr>
        <w:rPr>
          <w:rStyle w:val="DefaultParagraphFont"/>
          <w:b w:val="0"/>
          <w:i w:val="0"/>
          <w:strike w:val="0"/>
        </w:rPr>
      </w:pPr>
      <w:r>
        <w:rPr>
          <w:rStyle w:val="DefaultParagraphFont"/>
          <w:b w:val="0"/>
          <w:i w:val="0"/>
          <w:strike w:val="0"/>
        </w:rPr>
        <w:t>Cập nhật thông tin user</w:t>
      </w:r>
    </w:p>
    <w:p>
      <w:pPr>
        <w:numPr>
          <w:ilvl w:val="0"/>
          <w:numId w:val="4"/>
        </w:numPr>
        <w:rPr>
          <w:rStyle w:val="DefaultParagraphFont"/>
          <w:b w:val="0"/>
          <w:i w:val="0"/>
          <w:strike w:val="0"/>
        </w:rPr>
      </w:pPr>
      <w:r>
        <w:rPr>
          <w:rStyle w:val="DefaultParagraphFont"/>
          <w:b w:val="0"/>
          <w:i w:val="0"/>
          <w:strike w:val="0"/>
        </w:rPr>
        <w:t>Xóa user (admin)</w:t>
      </w:r>
    </w:p>
    <w:p>
      <w:pPr>
        <w:pStyle w:val="Heading3"/>
        <w:rPr>
          <w:rStyle w:val="DefaultParagraphFont"/>
          <w:b w:val="0"/>
          <w:i w:val="0"/>
          <w:strike w:val="0"/>
        </w:rPr>
      </w:pPr>
      <w:r>
        <w:rPr>
          <w:rStyle w:val="DefaultParagraphFont"/>
          <w:b w:val="0"/>
          <w:i w:val="0"/>
          <w:strike w:val="0"/>
        </w:rPr>
        <w:t>3. Permission &amp; Role Flow</w:t>
      </w:r>
    </w:p>
    <w:p>
      <w:pPr>
        <w:numPr>
          <w:ilvl w:val="0"/>
          <w:numId w:val="5"/>
        </w:numPr>
        <w:rPr>
          <w:rStyle w:val="DefaultParagraphFont"/>
          <w:b w:val="0"/>
          <w:i w:val="0"/>
          <w:strike w:val="0"/>
        </w:rPr>
      </w:pPr>
      <w:r>
        <w:rPr>
          <w:rStyle w:val="DefaultParagraphFont"/>
          <w:b w:val="0"/>
          <w:i w:val="0"/>
          <w:strike w:val="0"/>
        </w:rPr>
        <w:t>Tạo permissions mới</w:t>
      </w:r>
    </w:p>
    <w:p>
      <w:pPr>
        <w:numPr>
          <w:ilvl w:val="0"/>
          <w:numId w:val="5"/>
        </w:numPr>
        <w:rPr>
          <w:rStyle w:val="DefaultParagraphFont"/>
          <w:b w:val="0"/>
          <w:i w:val="0"/>
          <w:strike w:val="0"/>
        </w:rPr>
      </w:pPr>
      <w:r>
        <w:rPr>
          <w:rStyle w:val="DefaultParagraphFont"/>
          <w:b w:val="0"/>
          <w:i w:val="0"/>
          <w:strike w:val="0"/>
        </w:rPr>
        <w:t>Tạo role với permissions</w:t>
      </w:r>
    </w:p>
    <w:p>
      <w:pPr>
        <w:numPr>
          <w:ilvl w:val="0"/>
          <w:numId w:val="5"/>
        </w:numPr>
        <w:rPr>
          <w:rStyle w:val="DefaultParagraphFont"/>
          <w:b w:val="0"/>
          <w:i w:val="0"/>
          <w:strike w:val="0"/>
        </w:rPr>
      </w:pPr>
      <w:r>
        <w:rPr>
          <w:rStyle w:val="DefaultParagraphFont"/>
          <w:b w:val="0"/>
          <w:i w:val="0"/>
          <w:strike w:val="0"/>
        </w:rPr>
        <w:t>Cập nhật role</w:t>
      </w:r>
    </w:p>
    <w:p>
      <w:pPr>
        <w:numPr>
          <w:ilvl w:val="0"/>
          <w:numId w:val="5"/>
        </w:numPr>
        <w:rPr>
          <w:rStyle w:val="DefaultParagraphFont"/>
          <w:b w:val="0"/>
          <w:i w:val="0"/>
          <w:strike w:val="0"/>
        </w:rPr>
      </w:pPr>
      <w:r>
        <w:rPr>
          <w:rStyle w:val="DefaultParagraphFont"/>
          <w:b w:val="0"/>
          <w:i w:val="0"/>
          <w:strike w:val="0"/>
        </w:rPr>
        <w:t>Xóa role và permissions</w:t>
      </w:r>
    </w:p>
    <w:p>
      <w:pPr>
        <w:pStyle w:val="Heading3"/>
        <w:rPr>
          <w:rStyle w:val="DefaultParagraphFont"/>
          <w:b w:val="0"/>
          <w:i w:val="0"/>
          <w:strike w:val="0"/>
        </w:rPr>
      </w:pPr>
      <w:r>
        <w:rPr>
          <w:rStyle w:val="DefaultParagraphFont"/>
          <w:b w:val="0"/>
          <w:i w:val="0"/>
          <w:strike w:val="0"/>
        </w:rPr>
        <w:t>4. Address Flow</w:t>
      </w:r>
    </w:p>
    <w:p>
      <w:pPr>
        <w:numPr>
          <w:ilvl w:val="0"/>
          <w:numId w:val="6"/>
        </w:numPr>
        <w:rPr>
          <w:rStyle w:val="DefaultParagraphFont"/>
          <w:b w:val="0"/>
          <w:i w:val="0"/>
          <w:strike w:val="0"/>
        </w:rPr>
      </w:pPr>
      <w:r>
        <w:rPr>
          <w:rStyle w:val="DefaultParagraphFont"/>
          <w:b w:val="0"/>
          <w:i w:val="0"/>
          <w:strike w:val="0"/>
        </w:rPr>
        <w:t>Tạo địa chỉ cho user</w:t>
      </w:r>
    </w:p>
    <w:p>
      <w:pPr>
        <w:numPr>
          <w:ilvl w:val="0"/>
          <w:numId w:val="6"/>
        </w:numPr>
        <w:rPr>
          <w:rStyle w:val="DefaultParagraphFont"/>
          <w:b w:val="0"/>
          <w:i w:val="0"/>
          <w:strike w:val="0"/>
        </w:rPr>
      </w:pPr>
      <w:r>
        <w:rPr>
          <w:rStyle w:val="DefaultParagraphFont"/>
          <w:b w:val="0"/>
          <w:i w:val="0"/>
          <w:strike w:val="0"/>
        </w:rPr>
        <w:t>Lấy danh sách địa chỉ</w:t>
      </w:r>
    </w:p>
    <w:p>
      <w:pPr>
        <w:numPr>
          <w:ilvl w:val="0"/>
          <w:numId w:val="6"/>
        </w:numPr>
        <w:rPr>
          <w:rStyle w:val="DefaultParagraphFont"/>
          <w:b w:val="0"/>
          <w:i w:val="0"/>
          <w:strike w:val="0"/>
        </w:rPr>
      </w:pPr>
      <w:r>
        <w:rPr>
          <w:rStyle w:val="DefaultParagraphFont"/>
          <w:b w:val="0"/>
          <w:i w:val="0"/>
          <w:strike w:val="0"/>
        </w:rPr>
        <w:t>Cập nhật địa chỉ</w:t>
      </w:r>
    </w:p>
    <w:p>
      <w:pPr>
        <w:numPr>
          <w:ilvl w:val="0"/>
          <w:numId w:val="6"/>
        </w:numPr>
        <w:rPr>
          <w:rStyle w:val="DefaultParagraphFont"/>
          <w:b w:val="0"/>
          <w:i w:val="0"/>
          <w:strike w:val="0"/>
        </w:rPr>
      </w:pPr>
      <w:r>
        <w:rPr>
          <w:rStyle w:val="DefaultParagraphFont"/>
          <w:b w:val="0"/>
          <w:i w:val="0"/>
          <w:strike w:val="0"/>
        </w:rPr>
        <w:t>Xóa địa chỉ</w:t>
      </w:r>
    </w:p>
    <w:p>
      <w:pPr>
        <w:pStyle w:val="Heading3"/>
        <w:rPr>
          <w:rStyle w:val="DefaultParagraphFont"/>
          <w:b w:val="0"/>
          <w:i w:val="0"/>
          <w:strike w:val="0"/>
        </w:rPr>
      </w:pPr>
      <w:r>
        <w:rPr>
          <w:rStyle w:val="DefaultParagraphFont"/>
          <w:b w:val="0"/>
          <w:i w:val="0"/>
          <w:strike w:val="0"/>
        </w:rPr>
        <w:t>5. Order Flow</w:t>
      </w:r>
    </w:p>
    <w:p>
      <w:pPr>
        <w:numPr>
          <w:ilvl w:val="0"/>
          <w:numId w:val="7"/>
        </w:numPr>
        <w:rPr>
          <w:rStyle w:val="DefaultParagraphFont"/>
          <w:b w:val="0"/>
          <w:i w:val="0"/>
          <w:strike w:val="0"/>
        </w:rPr>
      </w:pPr>
      <w:r>
        <w:rPr>
          <w:rStyle w:val="DefaultParagraphFont"/>
          <w:b w:val="0"/>
          <w:i w:val="0"/>
          <w:strike w:val="0"/>
        </w:rPr>
        <w:t>Tạo đơn hàng mới</w:t>
      </w:r>
    </w:p>
    <w:p>
      <w:pPr>
        <w:numPr>
          <w:ilvl w:val="0"/>
          <w:numId w:val="7"/>
        </w:numPr>
        <w:rPr>
          <w:rStyle w:val="DefaultParagraphFont"/>
          <w:b w:val="0"/>
          <w:i w:val="0"/>
          <w:strike w:val="0"/>
        </w:rPr>
      </w:pPr>
      <w:r>
        <w:rPr>
          <w:rStyle w:val="DefaultParagraphFont"/>
          <w:b w:val="0"/>
          <w:i w:val="0"/>
          <w:strike w:val="0"/>
        </w:rPr>
        <w:t>Duyệt đơn hàng (shop/admin)</w:t>
      </w:r>
    </w:p>
    <w:p>
      <w:pPr>
        <w:numPr>
          <w:ilvl w:val="0"/>
          <w:numId w:val="7"/>
        </w:numPr>
        <w:rPr>
          <w:rStyle w:val="DefaultParagraphFont"/>
          <w:b w:val="0"/>
          <w:i w:val="0"/>
          <w:strike w:val="0"/>
        </w:rPr>
      </w:pPr>
      <w:r>
        <w:rPr>
          <w:rStyle w:val="DefaultParagraphFont"/>
          <w:b w:val="0"/>
          <w:i w:val="0"/>
          <w:strike w:val="0"/>
        </w:rPr>
        <w:t>Cập nhật trạng thái đơn hàng</w:t>
      </w:r>
    </w:p>
    <w:p>
      <w:pPr>
        <w:numPr>
          <w:ilvl w:val="0"/>
          <w:numId w:val="7"/>
        </w:numPr>
        <w:rPr>
          <w:rStyle w:val="DefaultParagraphFont"/>
          <w:b w:val="0"/>
          <w:i w:val="0"/>
          <w:strike w:val="0"/>
        </w:rPr>
      </w:pPr>
      <w:r>
        <w:rPr>
          <w:rStyle w:val="DefaultParagraphFont"/>
          <w:b w:val="0"/>
          <w:i w:val="0"/>
          <w:strike w:val="0"/>
        </w:rPr>
        <w:t>Hủy đơn hàng</w:t>
      </w:r>
    </w:p>
    <w:p>
      <w:pPr>
        <w:numPr>
          <w:ilvl w:val="0"/>
          <w:numId w:val="7"/>
        </w:numPr>
        <w:rPr>
          <w:rStyle w:val="DefaultParagraphFont"/>
          <w:b w:val="0"/>
          <w:i w:val="0"/>
          <w:strike w:val="0"/>
        </w:rPr>
      </w:pPr>
      <w:r>
        <w:rPr>
          <w:rStyle w:val="DefaultParagraphFont"/>
          <w:b w:val="0"/>
          <w:i w:val="0"/>
          <w:strike w:val="0"/>
        </w:rPr>
        <w:t>Xóa đơn hàng (admin)</w:t>
      </w:r>
    </w:p>
    <w:p>
      <w:pPr>
        <w:pStyle w:val="Heading2"/>
        <w:rPr>
          <w:rStyle w:val="DefaultParagraphFont"/>
          <w:b w:val="0"/>
          <w:i w:val="0"/>
          <w:strike w:val="0"/>
        </w:rPr>
      </w:pPr>
      <w:r>
        <w:rPr>
          <w:rStyle w:val="DefaultParagraphFont"/>
          <w:b w:val="0"/>
          <w:i w:val="0"/>
          <w:strike w:val="0"/>
        </w:rPr>
        <w:t>Ghi chú quan trọng</w:t>
      </w:r>
    </w:p>
    <w:p>
      <w:pPr>
        <w:numPr>
          <w:ilvl w:val="0"/>
          <w:numId w:val="8"/>
        </w:numPr>
        <w:rPr>
          <w:rStyle w:val="DefaultParagraphFont"/>
          <w:b w:val="0"/>
          <w:i w:val="0"/>
          <w:strike w:val="0"/>
        </w:rPr>
      </w:pPr>
      <w:r>
        <w:rPr>
          <w:rStyle w:val="DefaultParagraphFont"/>
          <w:b/>
          <w:i w:val="0"/>
          <w:strike w:val="0"/>
        </w:rPr>
        <w:t>JWT Token</w:t>
      </w:r>
      <w:r>
        <w:rPr>
          <w:rStyle w:val="DefaultParagraphFont"/>
          <w:b w:val="0"/>
          <w:i w:val="0"/>
          <w:strike w:val="0"/>
        </w:rPr>
        <w:t>: Token có thời hạn 4 giờ, cần refresh khi hết hạn</w:t>
      </w:r>
    </w:p>
    <w:p>
      <w:pPr>
        <w:numPr>
          <w:ilvl w:val="0"/>
          <w:numId w:val="8"/>
        </w:numPr>
        <w:rPr>
          <w:rStyle w:val="DefaultParagraphFont"/>
          <w:b w:val="0"/>
          <w:i w:val="0"/>
          <w:strike w:val="0"/>
        </w:rPr>
      </w:pPr>
      <w:r>
        <w:rPr>
          <w:rStyle w:val="DefaultParagraphFont"/>
          <w:b/>
          <w:i w:val="0"/>
          <w:strike w:val="0"/>
        </w:rPr>
        <w:t>Quyền hạn</w:t>
      </w:r>
      <w:r>
        <w:rPr>
          <w:rStyle w:val="DefaultParagraphFont"/>
          <w:b w:val="0"/>
          <w:i w:val="0"/>
          <w:strike w:val="0"/>
        </w:rPr>
        <w:t>: Mỗi endpoint có quyền hạn riêng, kiểm tra kỹ trước khi test</w:t>
      </w:r>
    </w:p>
    <w:p>
      <w:pPr>
        <w:numPr>
          <w:ilvl w:val="0"/>
          <w:numId w:val="8"/>
        </w:numPr>
        <w:rPr>
          <w:rStyle w:val="DefaultParagraphFont"/>
          <w:b w:val="0"/>
          <w:i w:val="0"/>
          <w:strike w:val="0"/>
        </w:rPr>
      </w:pPr>
      <w:r>
        <w:rPr>
          <w:rStyle w:val="DefaultParagraphFont"/>
          <w:b/>
          <w:i w:val="0"/>
          <w:strike w:val="0"/>
        </w:rPr>
        <w:t>Validation</w:t>
      </w:r>
      <w:r>
        <w:rPr>
          <w:rStyle w:val="DefaultParagraphFont"/>
          <w:b w:val="0"/>
          <w:i w:val="0"/>
          <w:strike w:val="0"/>
        </w:rPr>
        <w:t>: Tất cả input đều được validate, kiểm tra các trường hợp edge case</w:t>
      </w:r>
    </w:p>
    <w:p>
      <w:pPr>
        <w:numPr>
          <w:ilvl w:val="0"/>
          <w:numId w:val="8"/>
        </w:numPr>
        <w:rPr>
          <w:rStyle w:val="DefaultParagraphFont"/>
          <w:b w:val="0"/>
          <w:i w:val="0"/>
          <w:strike w:val="0"/>
        </w:rPr>
      </w:pPr>
      <w:r>
        <w:rPr>
          <w:rStyle w:val="DefaultParagraphFont"/>
          <w:b/>
          <w:i w:val="0"/>
          <w:strike w:val="0"/>
        </w:rPr>
        <w:t>Database</w:t>
      </w:r>
      <w:r>
        <w:rPr>
          <w:rStyle w:val="DefaultParagraphFont"/>
          <w:b w:val="0"/>
          <w:i w:val="0"/>
          <w:strike w:val="0"/>
        </w:rPr>
        <w:t>: Một số test case có thể thay đổi dữ liệu, cần backup trước khi test</w:t>
      </w:r>
    </w:p>
    <w:p>
      <w:pPr>
        <w:numPr>
          <w:ilvl w:val="0"/>
          <w:numId w:val="8"/>
        </w:numPr>
        <w:rPr>
          <w:rStyle w:val="DefaultParagraphFont"/>
          <w:b w:val="0"/>
          <w:i w:val="0"/>
          <w:strike w:val="0"/>
        </w:rPr>
      </w:pPr>
      <w:r>
        <w:rPr>
          <w:rStyle w:val="DefaultParagraphFont"/>
          <w:b/>
          <w:i w:val="0"/>
          <w:strike w:val="0"/>
        </w:rPr>
        <w:t>Environment</w:t>
      </w:r>
      <w:r>
        <w:rPr>
          <w:rStyle w:val="DefaultParagraphFont"/>
          <w:b w:val="0"/>
          <w:i w:val="0"/>
          <w:strike w:val="0"/>
        </w:rPr>
        <w:t>: Đảm bảo database đã được setup với dữ liệu mẫu</w:t>
      </w:r>
    </w:p>
    <w:p>
      <w:pPr>
        <w:pStyle w:val="Heading2"/>
        <w:rPr>
          <w:rStyle w:val="DefaultParagraphFont"/>
          <w:b w:val="0"/>
          <w:i w:val="0"/>
          <w:strike w:val="0"/>
        </w:rPr>
      </w:pPr>
      <w:r>
        <w:rPr>
          <w:rStyle w:val="DefaultParagraphFont"/>
          <w:b w:val="0"/>
          <w:i w:val="0"/>
          <w:strike w:val="0"/>
        </w:rPr>
        <w:t>Troubleshooting</w:t>
      </w:r>
    </w:p>
    <w:p>
      <w:pPr>
        <w:pStyle w:val="Heading3"/>
        <w:rPr>
          <w:rStyle w:val="DefaultParagraphFont"/>
          <w:b w:val="0"/>
          <w:i w:val="0"/>
          <w:strike w:val="0"/>
        </w:rPr>
      </w:pPr>
      <w:r>
        <w:rPr>
          <w:rStyle w:val="DefaultParagraphFont"/>
          <w:b w:val="0"/>
          <w:i w:val="0"/>
          <w:strike w:val="0"/>
        </w:rPr>
        <w:t>Lỗi 401 Unauthorized</w:t>
      </w:r>
    </w:p>
    <w:p>
      <w:pPr>
        <w:numPr>
          <w:ilvl w:val="0"/>
          <w:numId w:val="1"/>
        </w:numPr>
        <w:rPr>
          <w:rStyle w:val="DefaultParagraphFont"/>
          <w:b w:val="0"/>
          <w:i w:val="0"/>
          <w:strike w:val="0"/>
        </w:rPr>
      </w:pPr>
      <w:r>
        <w:rPr>
          <w:rStyle w:val="DefaultParagraphFont"/>
          <w:b w:val="0"/>
          <w:i w:val="0"/>
          <w:strike w:val="0"/>
        </w:rPr>
        <w:t>Kiểm tra JWT token có hợp lệ không</w:t>
      </w:r>
    </w:p>
    <w:p>
      <w:pPr>
        <w:numPr>
          <w:ilvl w:val="0"/>
          <w:numId w:val="1"/>
        </w:numPr>
        <w:rPr>
          <w:rStyle w:val="DefaultParagraphFont"/>
          <w:b w:val="0"/>
          <w:i w:val="0"/>
          <w:strike w:val="0"/>
        </w:rPr>
      </w:pPr>
      <w:r>
        <w:rPr>
          <w:rStyle w:val="DefaultParagraphFont"/>
          <w:b w:val="0"/>
          <w:i w:val="0"/>
          <w:strike w:val="0"/>
        </w:rPr>
        <w:t>Kiểm tra token có hết hạn không</w:t>
      </w:r>
    </w:p>
    <w:p>
      <w:pPr>
        <w:numPr>
          <w:ilvl w:val="0"/>
          <w:numId w:val="1"/>
        </w:numPr>
        <w:rPr>
          <w:rStyle w:val="DefaultParagraphFont"/>
          <w:b w:val="0"/>
          <w:i w:val="0"/>
          <w:strike w:val="0"/>
        </w:rPr>
      </w:pPr>
      <w:r>
        <w:rPr>
          <w:rStyle w:val="DefaultParagraphFont"/>
          <w:b w:val="0"/>
          <w:i w:val="0"/>
          <w:strike w:val="0"/>
        </w:rPr>
        <w:t>Đảm bảo header Authorization đúng format</w:t>
      </w:r>
    </w:p>
    <w:p>
      <w:pPr>
        <w:pStyle w:val="Heading3"/>
        <w:rPr>
          <w:rStyle w:val="DefaultParagraphFont"/>
          <w:b w:val="0"/>
          <w:i w:val="0"/>
          <w:strike w:val="0"/>
        </w:rPr>
      </w:pPr>
      <w:r>
        <w:rPr>
          <w:rStyle w:val="DefaultParagraphFont"/>
          <w:b w:val="0"/>
          <w:i w:val="0"/>
          <w:strike w:val="0"/>
        </w:rPr>
        <w:t>Lỗi 403 Forbidden</w:t>
      </w:r>
    </w:p>
    <w:p>
      <w:pPr>
        <w:numPr>
          <w:ilvl w:val="0"/>
          <w:numId w:val="1"/>
        </w:numPr>
        <w:rPr>
          <w:rStyle w:val="DefaultParagraphFont"/>
          <w:b w:val="0"/>
          <w:i w:val="0"/>
          <w:strike w:val="0"/>
        </w:rPr>
      </w:pPr>
      <w:r>
        <w:rPr>
          <w:rStyle w:val="DefaultParagraphFont"/>
          <w:b w:val="0"/>
          <w:i w:val="0"/>
          <w:strike w:val="0"/>
        </w:rPr>
        <w:t>Kiểm tra user có quyền truy cập endpoint không</w:t>
      </w:r>
    </w:p>
    <w:p>
      <w:pPr>
        <w:numPr>
          <w:ilvl w:val="0"/>
          <w:numId w:val="1"/>
        </w:numPr>
        <w:rPr>
          <w:rStyle w:val="DefaultParagraphFont"/>
          <w:b w:val="0"/>
          <w:i w:val="0"/>
          <w:strike w:val="0"/>
        </w:rPr>
      </w:pPr>
      <w:r>
        <w:rPr>
          <w:rStyle w:val="DefaultParagraphFont"/>
          <w:b w:val="0"/>
          <w:i w:val="0"/>
          <w:strike w:val="0"/>
        </w:rPr>
        <w:t>Kiểm tra role và permissions của user</w:t>
      </w:r>
    </w:p>
    <w:p>
      <w:pPr>
        <w:pStyle w:val="Heading3"/>
        <w:rPr>
          <w:rStyle w:val="DefaultParagraphFont"/>
          <w:b w:val="0"/>
          <w:i w:val="0"/>
          <w:strike w:val="0"/>
        </w:rPr>
      </w:pPr>
      <w:r>
        <w:rPr>
          <w:rStyle w:val="DefaultParagraphFont"/>
          <w:b w:val="0"/>
          <w:i w:val="0"/>
          <w:strike w:val="0"/>
        </w:rPr>
        <w:t>Lỗi 404 Not Found</w:t>
      </w:r>
    </w:p>
    <w:p>
      <w:pPr>
        <w:numPr>
          <w:ilvl w:val="0"/>
          <w:numId w:val="1"/>
        </w:numPr>
        <w:rPr>
          <w:rStyle w:val="DefaultParagraphFont"/>
          <w:b w:val="0"/>
          <w:i w:val="0"/>
          <w:strike w:val="0"/>
        </w:rPr>
      </w:pPr>
      <w:r>
        <w:rPr>
          <w:rStyle w:val="DefaultParagraphFont"/>
          <w:b w:val="0"/>
          <w:i w:val="0"/>
          <w:strike w:val="0"/>
        </w:rPr>
        <w:t>Kiểm tra URL endpoint có đúng không</w:t>
      </w:r>
    </w:p>
    <w:p>
      <w:pPr>
        <w:numPr>
          <w:ilvl w:val="0"/>
          <w:numId w:val="1"/>
        </w:numPr>
        <w:rPr>
          <w:rStyle w:val="DefaultParagraphFont"/>
          <w:b w:val="0"/>
          <w:i w:val="0"/>
          <w:strike w:val="0"/>
        </w:rPr>
      </w:pPr>
      <w:r>
        <w:rPr>
          <w:rStyle w:val="DefaultParagraphFont"/>
          <w:b w:val="0"/>
          <w:i w:val="0"/>
          <w:strike w:val="0"/>
        </w:rPr>
        <w:t>Kiểm tra ID trong path parameter có tồn tại không</w:t>
      </w:r>
    </w:p>
    <w:p>
      <w:pPr>
        <w:pStyle w:val="Heading3"/>
        <w:rPr>
          <w:rStyle w:val="DefaultParagraphFont"/>
          <w:b w:val="0"/>
          <w:i w:val="0"/>
          <w:strike w:val="0"/>
        </w:rPr>
      </w:pPr>
      <w:r>
        <w:rPr>
          <w:rStyle w:val="DefaultParagraphFont"/>
          <w:b w:val="0"/>
          <w:i w:val="0"/>
          <w:strike w:val="0"/>
        </w:rPr>
        <w:t>Lỗi 400 Bad Request</w:t>
      </w:r>
    </w:p>
    <w:p>
      <w:pPr>
        <w:numPr>
          <w:ilvl w:val="0"/>
          <w:numId w:val="1"/>
        </w:numPr>
        <w:rPr>
          <w:rStyle w:val="DefaultParagraphFont"/>
          <w:b w:val="0"/>
          <w:i w:val="0"/>
          <w:strike w:val="0"/>
        </w:rPr>
      </w:pPr>
      <w:r>
        <w:rPr>
          <w:rStyle w:val="DefaultParagraphFont"/>
          <w:b w:val="0"/>
          <w:i w:val="0"/>
          <w:strike w:val="0"/>
        </w:rPr>
        <w:t>Kiểm tra format JSON request body</w:t>
      </w:r>
    </w:p>
    <w:p>
      <w:pPr>
        <w:numPr>
          <w:ilvl w:val="0"/>
          <w:numId w:val="1"/>
        </w:numPr>
        <w:rPr>
          <w:rStyle w:val="DefaultParagraphFont"/>
          <w:b w:val="0"/>
          <w:i w:val="0"/>
          <w:strike w:val="0"/>
        </w:rPr>
      </w:pPr>
      <w:r>
        <w:rPr>
          <w:rStyle w:val="DefaultParagraphFont"/>
          <w:b w:val="0"/>
          <w:i w:val="0"/>
          <w:strike w:val="0"/>
        </w:rPr>
        <w:t>Kiểm tra validation rules cho các trường input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00000007"/>
    <w:multiLevelType w:val="hybridMultilevel"/>
    <w:tmpl w:val="00000007"/>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00000008"/>
    <w:multiLevelType w:val="hybridMultilevel"/>
    <w:tmpl w:val="00000008"/>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bash">
    <w:name w:val="FencedCode.bash"/>
    <w:pPr>
      <w:shd w:val="solid" w:color="E2E2E2" w:fill="auto"/>
    </w:pPr>
    <w:rPr>
      <w:rFonts w:ascii="Consolas" w:eastAsia="Consolas" w:hAnsi="Consolas" w:cs="Consola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